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76" w:rsidRPr="00A76E94" w:rsidRDefault="003F63AD">
      <w:pPr>
        <w:pStyle w:val="BodyText"/>
        <w:kinsoku w:val="0"/>
        <w:overflowPunct w:val="0"/>
        <w:spacing w:before="35"/>
        <w:ind w:left="160" w:firstLine="0"/>
        <w:rPr>
          <w:rFonts w:asciiTheme="minorHAnsi" w:hAnsiTheme="minorHAnsi" w:cstheme="minorHAnsi"/>
          <w:sz w:val="24"/>
          <w:szCs w:val="24"/>
        </w:rPr>
      </w:pPr>
      <w:r w:rsidRPr="00A76E94">
        <w:rPr>
          <w:rFonts w:asciiTheme="minorHAnsi" w:hAnsiTheme="minorHAnsi" w:cstheme="minorHAnsi"/>
          <w:noProof/>
          <w:spacing w:val="-1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4477991</wp:posOffset>
            </wp:positionH>
            <wp:positionV relativeFrom="paragraph">
              <wp:posOffset>-238760</wp:posOffset>
            </wp:positionV>
            <wp:extent cx="1518837" cy="936434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AL-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837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9DD" w:rsidRPr="00A76E94">
        <w:rPr>
          <w:rFonts w:asciiTheme="minorHAnsi" w:hAnsiTheme="minorHAnsi" w:cstheme="minorHAnsi"/>
          <w:b/>
          <w:bCs/>
          <w:spacing w:val="-1"/>
          <w:sz w:val="24"/>
          <w:szCs w:val="24"/>
        </w:rPr>
        <w:t>Kaushal</w:t>
      </w:r>
      <w:r w:rsidR="00916353" w:rsidRPr="00A76E9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="00AF7AD2" w:rsidRPr="00A76E94">
        <w:rPr>
          <w:rFonts w:asciiTheme="minorHAnsi" w:hAnsiTheme="minorHAnsi" w:cstheme="minorHAnsi"/>
          <w:b/>
          <w:bCs/>
          <w:spacing w:val="-1"/>
          <w:sz w:val="24"/>
          <w:szCs w:val="24"/>
        </w:rPr>
        <w:t>Sinha</w:t>
      </w:r>
    </w:p>
    <w:p w:rsidR="001131BF" w:rsidRPr="00A76E94" w:rsidRDefault="003F63AD">
      <w:pPr>
        <w:pStyle w:val="BodyText"/>
        <w:kinsoku w:val="0"/>
        <w:overflowPunct w:val="0"/>
        <w:spacing w:before="2" w:line="242" w:lineRule="auto"/>
        <w:ind w:left="186" w:right="4644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A76E94">
        <w:rPr>
          <w:rFonts w:asciiTheme="minorHAnsi" w:hAnsiTheme="minorHAnsi" w:cstheme="minorHAnsi"/>
          <w:spacing w:val="-1"/>
          <w:sz w:val="20"/>
          <w:szCs w:val="20"/>
        </w:rPr>
        <w:t>T</w:t>
      </w:r>
      <w:r w:rsidR="001131BF" w:rsidRPr="00A76E94">
        <w:rPr>
          <w:rFonts w:asciiTheme="minorHAnsi" w:hAnsiTheme="minorHAnsi" w:cstheme="minorHAnsi"/>
          <w:spacing w:val="-1"/>
          <w:sz w:val="20"/>
          <w:szCs w:val="20"/>
        </w:rPr>
        <w:t>est Engineering Senior Analyst</w:t>
      </w:r>
      <w:r w:rsidRPr="00A76E94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A76E94">
        <w:rPr>
          <w:rFonts w:asciiTheme="minorHAnsi" w:hAnsiTheme="minorHAnsi" w:cstheme="minorHAnsi"/>
          <w:spacing w:val="-1"/>
          <w:sz w:val="20"/>
          <w:szCs w:val="20"/>
        </w:rPr>
        <w:tab/>
      </w:r>
    </w:p>
    <w:p w:rsidR="00E40376" w:rsidRPr="00A76E94" w:rsidRDefault="001131BF">
      <w:pPr>
        <w:pStyle w:val="BodyText"/>
        <w:kinsoku w:val="0"/>
        <w:overflowPunct w:val="0"/>
        <w:spacing w:before="2" w:line="242" w:lineRule="auto"/>
        <w:ind w:left="186" w:right="4644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pacing w:val="-1"/>
          <w:sz w:val="20"/>
          <w:szCs w:val="20"/>
        </w:rPr>
        <w:t>Accenture</w:t>
      </w:r>
      <w:r w:rsidRPr="00A76E94">
        <w:rPr>
          <w:rFonts w:asciiTheme="minorHAnsi" w:hAnsiTheme="minorHAnsi" w:cstheme="minorHAnsi"/>
          <w:spacing w:val="27"/>
          <w:sz w:val="20"/>
          <w:szCs w:val="20"/>
        </w:rPr>
        <w:t>,</w:t>
      </w:r>
      <w:r w:rsidRPr="00A76E94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534DBD" w:rsidRPr="00A76E94">
        <w:rPr>
          <w:rFonts w:asciiTheme="minorHAnsi" w:hAnsiTheme="minorHAnsi" w:cstheme="minorHAnsi"/>
          <w:spacing w:val="-1"/>
          <w:sz w:val="20"/>
          <w:szCs w:val="20"/>
        </w:rPr>
        <w:t>Pune</w:t>
      </w:r>
      <w:r w:rsidR="00B6428D" w:rsidRPr="00A76E94">
        <w:rPr>
          <w:rFonts w:asciiTheme="minorHAnsi" w:hAnsiTheme="minorHAnsi" w:cstheme="minorHAnsi"/>
          <w:spacing w:val="-1"/>
          <w:sz w:val="20"/>
          <w:szCs w:val="20"/>
        </w:rPr>
        <w:t>,</w:t>
      </w:r>
      <w:r w:rsidR="00B6428D" w:rsidRPr="00A76E94">
        <w:rPr>
          <w:rFonts w:asciiTheme="minorHAnsi" w:hAnsiTheme="minorHAnsi" w:cstheme="minorHAnsi"/>
          <w:spacing w:val="51"/>
          <w:w w:val="99"/>
          <w:sz w:val="20"/>
          <w:szCs w:val="20"/>
        </w:rPr>
        <w:t xml:space="preserve"> </w:t>
      </w:r>
      <w:r w:rsidR="00B6428D" w:rsidRPr="00A76E94">
        <w:rPr>
          <w:rFonts w:asciiTheme="minorHAnsi" w:hAnsiTheme="minorHAnsi" w:cstheme="minorHAnsi"/>
          <w:spacing w:val="-1"/>
          <w:sz w:val="20"/>
          <w:szCs w:val="20"/>
        </w:rPr>
        <w:t>Maharashtra</w:t>
      </w:r>
    </w:p>
    <w:p w:rsidR="00E40376" w:rsidRPr="00A76E94" w:rsidRDefault="00B6428D">
      <w:pPr>
        <w:pStyle w:val="BodyText"/>
        <w:kinsoku w:val="0"/>
        <w:overflowPunct w:val="0"/>
        <w:spacing w:before="7"/>
        <w:ind w:left="184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pacing w:val="-1"/>
          <w:sz w:val="20"/>
          <w:szCs w:val="20"/>
        </w:rPr>
        <w:t>Mobile:</w:t>
      </w:r>
      <w:r w:rsidRPr="00A76E94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pacing w:val="-1"/>
          <w:sz w:val="20"/>
          <w:szCs w:val="20"/>
        </w:rPr>
        <w:t>+91</w:t>
      </w:r>
      <w:r w:rsidRPr="00A76E94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="0017107A" w:rsidRPr="00A76E94">
        <w:rPr>
          <w:rFonts w:asciiTheme="minorHAnsi" w:hAnsiTheme="minorHAnsi" w:cstheme="minorHAnsi"/>
          <w:spacing w:val="-1"/>
          <w:sz w:val="20"/>
          <w:szCs w:val="20"/>
        </w:rPr>
        <w:t>7738717704</w:t>
      </w:r>
    </w:p>
    <w:p w:rsidR="00E40376" w:rsidRPr="00A76E94" w:rsidRDefault="00B6428D" w:rsidP="003F63AD">
      <w:pPr>
        <w:pStyle w:val="BodyText"/>
        <w:kinsoku w:val="0"/>
        <w:overflowPunct w:val="0"/>
        <w:spacing w:before="14"/>
        <w:ind w:left="184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pacing w:val="-1"/>
          <w:w w:val="95"/>
          <w:sz w:val="20"/>
          <w:szCs w:val="20"/>
        </w:rPr>
        <w:t>Email:</w:t>
      </w:r>
      <w:r w:rsidRPr="00A76E94">
        <w:rPr>
          <w:rFonts w:asciiTheme="minorHAnsi" w:hAnsiTheme="minorHAnsi" w:cstheme="minorHAnsi"/>
          <w:w w:val="95"/>
          <w:sz w:val="20"/>
          <w:szCs w:val="20"/>
        </w:rPr>
        <w:t xml:space="preserve"> </w:t>
      </w:r>
      <w:hyperlink r:id="rId9" w:history="1">
        <w:r w:rsidR="00A76E94" w:rsidRPr="00A76E94">
          <w:rPr>
            <w:rStyle w:val="Hyperlink"/>
            <w:rFonts w:asciiTheme="minorHAnsi" w:hAnsiTheme="minorHAnsi" w:cstheme="minorHAnsi"/>
            <w:spacing w:val="-2"/>
            <w:w w:val="95"/>
            <w:sz w:val="20"/>
            <w:szCs w:val="20"/>
          </w:rPr>
          <w:t>kaushal.kenedysinha@accenture.com</w:t>
        </w:r>
      </w:hyperlink>
    </w:p>
    <w:p w:rsidR="00E40376" w:rsidRPr="00A76E94" w:rsidRDefault="00E6034E">
      <w:pPr>
        <w:pStyle w:val="BodyText"/>
        <w:kinsoku w:val="0"/>
        <w:overflowPunct w:val="0"/>
        <w:spacing w:line="20" w:lineRule="atLeast"/>
        <w:ind w:left="111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05830" cy="12700"/>
                <wp:effectExtent l="9525" t="9525" r="444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5830" cy="12700"/>
                          <a:chOff x="0" y="0"/>
                          <a:chExt cx="9458" cy="2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446" cy="20"/>
                          </a:xfrm>
                          <a:custGeom>
                            <a:avLst/>
                            <a:gdLst>
                              <a:gd name="T0" fmla="*/ 0 w 9446"/>
                              <a:gd name="T1" fmla="*/ 0 h 20"/>
                              <a:gd name="T2" fmla="*/ 9446 w 9446"/>
                              <a:gd name="T3" fmla="*/ 0 h 2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46" h="20">
                                <a:moveTo>
                                  <a:pt x="0" y="0"/>
                                </a:moveTo>
                                <a:lnTo>
                                  <a:pt x="9446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18120" id="Group 2" o:spid="_x0000_s1026" style="width:472.9pt;height:1pt;mso-position-horizontal-relative:char;mso-position-vertical-relative:line" coordsize="945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">
                <v:shape id="Freeform 3" o:spid="_x0000_s1027" style="position:absolute;left:5;top:5;width:9446;height:20;visibility:visible;mso-wrap-style:square;v-text-anchor:top" coordsize="9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" path="m,l9446,e" filled="f" strokeweight=".20458mm">
                  <v:path arrowok="t" o:connecttype="custom" o:connectlocs="0,0;9446,0" o:connectangles="0,0"/>
                </v:shape>
                <w10:anchorlock/>
              </v:group>
            </w:pict>
          </mc:Fallback>
        </mc:AlternateContent>
      </w:r>
    </w:p>
    <w:p w:rsidR="00D41C2C" w:rsidRPr="00A76E94" w:rsidRDefault="00D41C2C" w:rsidP="00D41C2C">
      <w:pPr>
        <w:pStyle w:val="Heading1"/>
        <w:kinsoku w:val="0"/>
        <w:overflowPunct w:val="0"/>
        <w:spacing w:before="68"/>
        <w:ind w:left="0"/>
        <w:rPr>
          <w:rFonts w:asciiTheme="minorHAnsi" w:hAnsiTheme="minorHAnsi" w:cstheme="minorHAnsi"/>
          <w:spacing w:val="-1"/>
          <w:sz w:val="20"/>
          <w:szCs w:val="20"/>
          <w:u w:val="single"/>
        </w:rPr>
      </w:pPr>
    </w:p>
    <w:p w:rsidR="00E40376" w:rsidRPr="00A76E94" w:rsidRDefault="00B6428D" w:rsidP="00D41C2C">
      <w:pPr>
        <w:pStyle w:val="Heading1"/>
        <w:kinsoku w:val="0"/>
        <w:overflowPunct w:val="0"/>
        <w:spacing w:before="68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A76E94">
        <w:rPr>
          <w:rFonts w:asciiTheme="minorHAnsi" w:hAnsiTheme="minorHAnsi" w:cstheme="minorHAnsi"/>
          <w:spacing w:val="-1"/>
          <w:sz w:val="20"/>
          <w:szCs w:val="20"/>
          <w:u w:val="single"/>
        </w:rPr>
        <w:t>Summary</w:t>
      </w:r>
      <w:r w:rsidRPr="00A76E94">
        <w:rPr>
          <w:rFonts w:asciiTheme="minorHAnsi" w:hAnsiTheme="minorHAnsi" w:cstheme="minorHAnsi"/>
          <w:spacing w:val="-17"/>
          <w:sz w:val="20"/>
          <w:szCs w:val="20"/>
          <w:u w:val="single"/>
        </w:rPr>
        <w:t xml:space="preserve"> </w:t>
      </w:r>
      <w:r w:rsidRPr="00A76E94">
        <w:rPr>
          <w:rFonts w:asciiTheme="minorHAnsi" w:hAnsiTheme="minorHAnsi" w:cstheme="minorHAnsi"/>
          <w:spacing w:val="-1"/>
          <w:sz w:val="20"/>
          <w:szCs w:val="20"/>
          <w:u w:val="single"/>
        </w:rPr>
        <w:t>of</w:t>
      </w:r>
      <w:r w:rsidRPr="00A76E94">
        <w:rPr>
          <w:rFonts w:asciiTheme="minorHAnsi" w:hAnsiTheme="minorHAnsi" w:cstheme="minorHAnsi"/>
          <w:spacing w:val="-14"/>
          <w:sz w:val="20"/>
          <w:szCs w:val="20"/>
          <w:u w:val="single"/>
        </w:rPr>
        <w:t xml:space="preserve"> </w:t>
      </w:r>
      <w:r w:rsidRPr="00A76E94">
        <w:rPr>
          <w:rFonts w:asciiTheme="minorHAnsi" w:hAnsiTheme="minorHAnsi" w:cstheme="minorHAnsi"/>
          <w:spacing w:val="-1"/>
          <w:sz w:val="20"/>
          <w:szCs w:val="20"/>
          <w:u w:val="single"/>
        </w:rPr>
        <w:t>Experience</w:t>
      </w:r>
    </w:p>
    <w:p w:rsidR="008412C8" w:rsidRPr="00A76E94" w:rsidRDefault="00F0608A" w:rsidP="008412C8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6</w:t>
      </w:r>
      <w:r w:rsidR="008412C8" w:rsidRPr="00A76E94">
        <w:rPr>
          <w:rFonts w:asciiTheme="minorHAnsi" w:hAnsiTheme="minorHAnsi" w:cstheme="minorHAnsi"/>
          <w:sz w:val="20"/>
          <w:szCs w:val="20"/>
        </w:rPr>
        <w:t xml:space="preserve">+ years of IT Experience in Software </w:t>
      </w:r>
      <w:r w:rsidR="00692F24" w:rsidRPr="00A76E94">
        <w:rPr>
          <w:rFonts w:asciiTheme="minorHAnsi" w:hAnsiTheme="minorHAnsi" w:cstheme="minorHAnsi"/>
          <w:sz w:val="20"/>
          <w:szCs w:val="20"/>
        </w:rPr>
        <w:t>Quality &amp; Testing</w:t>
      </w:r>
      <w:r w:rsidR="007D243F" w:rsidRPr="00A76E94">
        <w:rPr>
          <w:rFonts w:asciiTheme="minorHAnsi" w:hAnsiTheme="minorHAnsi" w:cstheme="minorHAnsi"/>
          <w:sz w:val="20"/>
          <w:szCs w:val="20"/>
        </w:rPr>
        <w:t xml:space="preserve"> and</w:t>
      </w:r>
      <w:r w:rsidR="00692F24" w:rsidRPr="00A76E94">
        <w:rPr>
          <w:rFonts w:asciiTheme="minorHAnsi" w:hAnsiTheme="minorHAnsi" w:cstheme="minorHAnsi"/>
          <w:sz w:val="20"/>
          <w:szCs w:val="20"/>
        </w:rPr>
        <w:t xml:space="preserve"> </w:t>
      </w:r>
      <w:r w:rsidR="007D243F" w:rsidRPr="00A76E94">
        <w:rPr>
          <w:rFonts w:asciiTheme="minorHAnsi" w:hAnsiTheme="minorHAnsi" w:cstheme="minorHAnsi"/>
          <w:sz w:val="20"/>
          <w:szCs w:val="20"/>
        </w:rPr>
        <w:t>Data Analyst</w:t>
      </w:r>
      <w:r w:rsidR="008412C8" w:rsidRPr="00A76E94">
        <w:rPr>
          <w:rFonts w:asciiTheme="minorHAnsi" w:hAnsiTheme="minorHAnsi" w:cstheme="minorHAnsi"/>
          <w:sz w:val="20"/>
          <w:szCs w:val="20"/>
        </w:rPr>
        <w:t>.</w:t>
      </w:r>
      <w:r w:rsidR="00AE3081" w:rsidRPr="00A76E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412C8" w:rsidRPr="00A76E94" w:rsidRDefault="00692F24" w:rsidP="008412C8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 xml:space="preserve">Expertise </w:t>
      </w:r>
      <w:r w:rsidR="003F63AD" w:rsidRPr="00A76E94">
        <w:rPr>
          <w:rFonts w:asciiTheme="minorHAnsi" w:hAnsiTheme="minorHAnsi" w:cstheme="minorHAnsi"/>
          <w:sz w:val="20"/>
          <w:szCs w:val="20"/>
        </w:rPr>
        <w:t>in ETL Testing (</w:t>
      </w:r>
      <w:proofErr w:type="spellStart"/>
      <w:r w:rsidR="008412C8" w:rsidRPr="00A76E94">
        <w:rPr>
          <w:rFonts w:asciiTheme="minorHAnsi" w:hAnsiTheme="minorHAnsi" w:cstheme="minorHAnsi"/>
          <w:sz w:val="20"/>
          <w:szCs w:val="20"/>
        </w:rPr>
        <w:t>Informatica</w:t>
      </w:r>
      <w:proofErr w:type="spellEnd"/>
      <w:r w:rsidR="008412C8" w:rsidRPr="00A76E94">
        <w:rPr>
          <w:rFonts w:asciiTheme="minorHAnsi" w:hAnsiTheme="minorHAnsi" w:cstheme="minorHAnsi"/>
          <w:sz w:val="20"/>
          <w:szCs w:val="20"/>
        </w:rPr>
        <w:t>)</w:t>
      </w:r>
      <w:r w:rsidR="003F63AD" w:rsidRPr="00A76E94">
        <w:rPr>
          <w:rFonts w:asciiTheme="minorHAnsi" w:hAnsiTheme="minorHAnsi" w:cstheme="minorHAnsi"/>
          <w:sz w:val="20"/>
          <w:szCs w:val="20"/>
        </w:rPr>
        <w:t>, Functional, Integration</w:t>
      </w:r>
      <w:r w:rsidR="008412C8" w:rsidRPr="00A76E94">
        <w:rPr>
          <w:rFonts w:asciiTheme="minorHAnsi" w:hAnsiTheme="minorHAnsi" w:cstheme="minorHAnsi"/>
          <w:sz w:val="20"/>
          <w:szCs w:val="20"/>
        </w:rPr>
        <w:t xml:space="preserve">, Regression, Database testing and </w:t>
      </w:r>
      <w:r w:rsidR="003F63AD" w:rsidRPr="00A76E94">
        <w:rPr>
          <w:rFonts w:asciiTheme="minorHAnsi" w:hAnsiTheme="minorHAnsi" w:cstheme="minorHAnsi"/>
          <w:sz w:val="20"/>
          <w:szCs w:val="20"/>
        </w:rPr>
        <w:t>Automation (</w:t>
      </w:r>
      <w:r w:rsidR="008412C8" w:rsidRPr="00A76E94">
        <w:rPr>
          <w:rFonts w:asciiTheme="minorHAnsi" w:hAnsiTheme="minorHAnsi" w:cstheme="minorHAnsi"/>
          <w:sz w:val="20"/>
          <w:szCs w:val="20"/>
        </w:rPr>
        <w:t>Using Data Driven Framework) testing.</w:t>
      </w:r>
    </w:p>
    <w:p w:rsidR="00AE3081" w:rsidRPr="00A76E94" w:rsidRDefault="00AE3081" w:rsidP="00AE308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Capable of interpreting business requirements; functional specifications and align to test strategies and delivery outcomes.</w:t>
      </w:r>
    </w:p>
    <w:p w:rsidR="008412C8" w:rsidRPr="00A76E94" w:rsidRDefault="00F86AA0" w:rsidP="008412C8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Advance ISTQB, Oracle SQL,</w:t>
      </w:r>
      <w:r w:rsidR="0029199F" w:rsidRPr="00A76E94">
        <w:rPr>
          <w:rFonts w:asciiTheme="minorHAnsi" w:hAnsiTheme="minorHAnsi" w:cstheme="minorHAnsi"/>
          <w:sz w:val="20"/>
          <w:szCs w:val="20"/>
        </w:rPr>
        <w:t xml:space="preserve"> </w:t>
      </w:r>
      <w:r w:rsidR="008412C8" w:rsidRPr="00A76E94">
        <w:rPr>
          <w:rFonts w:asciiTheme="minorHAnsi" w:hAnsiTheme="minorHAnsi" w:cstheme="minorHAnsi"/>
          <w:sz w:val="20"/>
          <w:szCs w:val="20"/>
        </w:rPr>
        <w:t>NCFM Financial Module</w:t>
      </w:r>
      <w:r w:rsidRPr="00A76E94">
        <w:rPr>
          <w:rFonts w:asciiTheme="minorHAnsi" w:hAnsiTheme="minorHAnsi" w:cstheme="minorHAnsi"/>
          <w:sz w:val="20"/>
          <w:szCs w:val="20"/>
        </w:rPr>
        <w:t xml:space="preserve"> and AINS 21</w:t>
      </w:r>
      <w:r w:rsidR="008412C8" w:rsidRPr="00A76E94">
        <w:rPr>
          <w:rFonts w:asciiTheme="minorHAnsi" w:hAnsiTheme="minorHAnsi" w:cstheme="minorHAnsi"/>
          <w:sz w:val="20"/>
          <w:szCs w:val="20"/>
        </w:rPr>
        <w:t xml:space="preserve"> certified professional.</w:t>
      </w:r>
    </w:p>
    <w:p w:rsidR="008412C8" w:rsidRPr="00A76E94" w:rsidRDefault="003F63AD" w:rsidP="008412C8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Strong experience in preparing</w:t>
      </w:r>
      <w:r w:rsidR="008412C8" w:rsidRPr="00A76E94">
        <w:rPr>
          <w:rFonts w:asciiTheme="minorHAnsi" w:hAnsiTheme="minorHAnsi" w:cstheme="minorHAnsi"/>
          <w:sz w:val="20"/>
          <w:szCs w:val="20"/>
        </w:rPr>
        <w:t xml:space="preserve">   documentation,   preparing   test environments, </w:t>
      </w:r>
      <w:r w:rsidR="004846B7" w:rsidRPr="00A76E94">
        <w:rPr>
          <w:rFonts w:asciiTheme="minorHAnsi" w:hAnsiTheme="minorHAnsi" w:cstheme="minorHAnsi"/>
          <w:sz w:val="20"/>
          <w:szCs w:val="20"/>
        </w:rPr>
        <w:t xml:space="preserve">preparing test data, </w:t>
      </w:r>
      <w:r w:rsidR="008412C8" w:rsidRPr="00A76E94">
        <w:rPr>
          <w:rFonts w:asciiTheme="minorHAnsi" w:hAnsiTheme="minorHAnsi" w:cstheme="minorHAnsi"/>
          <w:sz w:val="20"/>
          <w:szCs w:val="20"/>
        </w:rPr>
        <w:t>executing and analyzing the results.</w:t>
      </w:r>
    </w:p>
    <w:p w:rsidR="00E40376" w:rsidRPr="00A76E94" w:rsidRDefault="00B6428D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59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pacing w:val="-2"/>
          <w:sz w:val="20"/>
          <w:szCs w:val="20"/>
        </w:rPr>
        <w:t>Experience</w:t>
      </w:r>
      <w:r w:rsidRPr="00A76E94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pacing w:val="-1"/>
          <w:sz w:val="20"/>
          <w:szCs w:val="20"/>
        </w:rPr>
        <w:t>leading</w:t>
      </w:r>
      <w:r w:rsidRPr="00A76E94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z w:val="20"/>
          <w:szCs w:val="20"/>
        </w:rPr>
        <w:t>and</w:t>
      </w:r>
      <w:r w:rsidRPr="00A76E94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z w:val="20"/>
          <w:szCs w:val="20"/>
        </w:rPr>
        <w:t>coordinating</w:t>
      </w:r>
      <w:r w:rsidRPr="00A76E94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z w:val="20"/>
          <w:szCs w:val="20"/>
        </w:rPr>
        <w:t>with</w:t>
      </w:r>
      <w:r w:rsidRPr="00A76E94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z w:val="20"/>
          <w:szCs w:val="20"/>
        </w:rPr>
        <w:t>teams</w:t>
      </w:r>
      <w:r w:rsidRPr="00A76E94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z w:val="20"/>
          <w:szCs w:val="20"/>
        </w:rPr>
        <w:t>to</w:t>
      </w:r>
      <w:r w:rsidRPr="00A76E94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z w:val="20"/>
          <w:szCs w:val="20"/>
        </w:rPr>
        <w:t xml:space="preserve">achieve </w:t>
      </w:r>
      <w:r w:rsidR="00E542C3" w:rsidRPr="00A76E94">
        <w:rPr>
          <w:rFonts w:asciiTheme="minorHAnsi" w:hAnsiTheme="minorHAnsi" w:cstheme="minorHAnsi"/>
          <w:sz w:val="20"/>
          <w:szCs w:val="20"/>
        </w:rPr>
        <w:t>Project</w:t>
      </w:r>
      <w:r w:rsidRPr="00A76E94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sz w:val="20"/>
          <w:szCs w:val="20"/>
        </w:rPr>
        <w:t>goals.</w:t>
      </w:r>
    </w:p>
    <w:p w:rsidR="00C15AE4" w:rsidRPr="00A76E94" w:rsidRDefault="00C15AE4" w:rsidP="00A73DC5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 xml:space="preserve">Good knowledge and understanding </w:t>
      </w:r>
      <w:r w:rsidR="00265D81" w:rsidRPr="00A76E94">
        <w:rPr>
          <w:rFonts w:asciiTheme="minorHAnsi" w:hAnsiTheme="minorHAnsi" w:cstheme="minorHAnsi"/>
          <w:sz w:val="20"/>
          <w:szCs w:val="20"/>
        </w:rPr>
        <w:t>of</w:t>
      </w:r>
      <w:r w:rsidRPr="00A76E94">
        <w:rPr>
          <w:rFonts w:asciiTheme="minorHAnsi" w:hAnsiTheme="minorHAnsi" w:cstheme="minorHAnsi"/>
          <w:sz w:val="20"/>
          <w:szCs w:val="20"/>
        </w:rPr>
        <w:t xml:space="preserve"> STLC, Defect Life Cycle and Agile Methodology.</w:t>
      </w:r>
    </w:p>
    <w:p w:rsidR="00916353" w:rsidRPr="00A76E94" w:rsidRDefault="00916353" w:rsidP="006F5079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Experience working in the agile development environment with frequently changing requirements and features set.</w:t>
      </w:r>
    </w:p>
    <w:p w:rsidR="00916353" w:rsidRPr="00A76E94" w:rsidRDefault="00916353" w:rsidP="00916353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Involved in crea</w:t>
      </w:r>
      <w:r w:rsidR="004846B7" w:rsidRPr="00A76E94">
        <w:rPr>
          <w:rFonts w:asciiTheme="minorHAnsi" w:hAnsiTheme="minorHAnsi" w:cstheme="minorHAnsi"/>
          <w:sz w:val="20"/>
          <w:szCs w:val="20"/>
        </w:rPr>
        <w:t>ting Test Plan, Test Cases, Status Report &amp; Metrics and C</w:t>
      </w:r>
      <w:r w:rsidRPr="00A76E94">
        <w:rPr>
          <w:rFonts w:asciiTheme="minorHAnsi" w:hAnsiTheme="minorHAnsi" w:cstheme="minorHAnsi"/>
          <w:sz w:val="20"/>
          <w:szCs w:val="20"/>
        </w:rPr>
        <w:t>losure reports.</w:t>
      </w:r>
    </w:p>
    <w:p w:rsidR="00916353" w:rsidRPr="00A76E94" w:rsidRDefault="00916353" w:rsidP="00916353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Expertise in defect logging, tracking and verifying defects</w:t>
      </w:r>
    </w:p>
    <w:p w:rsidR="00DC7ACF" w:rsidRPr="00A76E94" w:rsidRDefault="00DC7ACF" w:rsidP="00916353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Extensive working experience on Test management and Defect Tracking Tools –</w:t>
      </w:r>
      <w:r w:rsidRPr="00A76E9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 </w:t>
      </w:r>
      <w:r w:rsidR="0017107A" w:rsidRPr="00A76E9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ALM</w:t>
      </w:r>
      <w:r w:rsidRPr="00A76E94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.</w:t>
      </w:r>
    </w:p>
    <w:p w:rsidR="00E40376" w:rsidRPr="00A76E94" w:rsidRDefault="0017107A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0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pacing w:val="-2"/>
          <w:sz w:val="20"/>
          <w:szCs w:val="20"/>
        </w:rPr>
        <w:t>Expert</w:t>
      </w:r>
      <w:r w:rsidR="005D6C7A" w:rsidRPr="00A76E94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B6428D" w:rsidRPr="00A76E94">
        <w:rPr>
          <w:rFonts w:asciiTheme="minorHAnsi" w:hAnsiTheme="minorHAnsi" w:cstheme="minorHAnsi"/>
          <w:sz w:val="20"/>
          <w:szCs w:val="20"/>
        </w:rPr>
        <w:t>in</w:t>
      </w:r>
      <w:r w:rsidR="00B6428D" w:rsidRPr="00A76E94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="00B6428D" w:rsidRPr="00A76E94">
        <w:rPr>
          <w:rFonts w:asciiTheme="minorHAnsi" w:hAnsiTheme="minorHAnsi" w:cstheme="minorHAnsi"/>
          <w:spacing w:val="-1"/>
          <w:sz w:val="20"/>
          <w:szCs w:val="20"/>
        </w:rPr>
        <w:t>writing</w:t>
      </w:r>
      <w:r w:rsidR="00B6428D" w:rsidRPr="00A76E94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B6428D" w:rsidRPr="00A76E94">
        <w:rPr>
          <w:rFonts w:asciiTheme="minorHAnsi" w:hAnsiTheme="minorHAnsi" w:cstheme="minorHAnsi"/>
          <w:spacing w:val="-2"/>
          <w:sz w:val="20"/>
          <w:szCs w:val="20"/>
        </w:rPr>
        <w:t>SQL</w:t>
      </w:r>
      <w:r w:rsidR="00B6428D" w:rsidRPr="00A76E94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="00B6428D" w:rsidRPr="00A76E94">
        <w:rPr>
          <w:rFonts w:asciiTheme="minorHAnsi" w:hAnsiTheme="minorHAnsi" w:cstheme="minorHAnsi"/>
          <w:spacing w:val="-1"/>
          <w:sz w:val="20"/>
          <w:szCs w:val="20"/>
        </w:rPr>
        <w:t>queries.</w:t>
      </w:r>
    </w:p>
    <w:p w:rsidR="00A61155" w:rsidRPr="00A76E94" w:rsidRDefault="00A61155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0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pacing w:val="-1"/>
          <w:sz w:val="20"/>
          <w:szCs w:val="20"/>
        </w:rPr>
        <w:t xml:space="preserve">Experience in Automation Testing using </w:t>
      </w:r>
      <w:r w:rsidR="00A10C25" w:rsidRPr="00A76E94">
        <w:rPr>
          <w:rFonts w:asciiTheme="minorHAnsi" w:hAnsiTheme="minorHAnsi" w:cstheme="minorHAnsi"/>
          <w:spacing w:val="-1"/>
          <w:sz w:val="20"/>
          <w:szCs w:val="20"/>
        </w:rPr>
        <w:t>Selenium (</w:t>
      </w:r>
      <w:r w:rsidRPr="00A76E94">
        <w:rPr>
          <w:rFonts w:asciiTheme="minorHAnsi" w:hAnsiTheme="minorHAnsi" w:cstheme="minorHAnsi"/>
          <w:spacing w:val="-1"/>
          <w:sz w:val="20"/>
          <w:szCs w:val="20"/>
        </w:rPr>
        <w:t>Data Driven Framework).</w:t>
      </w:r>
    </w:p>
    <w:p w:rsidR="00DC7ACF" w:rsidRPr="00A76E94" w:rsidRDefault="00DC7ACF" w:rsidP="00DC7ACF">
      <w:pPr>
        <w:widowControl/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A76E94">
        <w:rPr>
          <w:rFonts w:asciiTheme="minorHAnsi" w:hAnsiTheme="minorHAnsi" w:cstheme="minorHAnsi"/>
          <w:spacing w:val="-2"/>
          <w:sz w:val="20"/>
          <w:szCs w:val="20"/>
        </w:rPr>
        <w:t>Basic knowledge of Data warehousing concepts.</w:t>
      </w:r>
    </w:p>
    <w:p w:rsidR="004846B7" w:rsidRPr="00A76E94" w:rsidRDefault="004846B7" w:rsidP="00DC7ACF">
      <w:pPr>
        <w:widowControl/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A76E94">
        <w:rPr>
          <w:rFonts w:asciiTheme="minorHAnsi" w:hAnsiTheme="minorHAnsi" w:cstheme="minorHAnsi"/>
          <w:spacing w:val="-2"/>
          <w:sz w:val="20"/>
          <w:szCs w:val="20"/>
        </w:rPr>
        <w:t xml:space="preserve">Basic knowledge of Java and </w:t>
      </w:r>
      <w:r w:rsidR="00A61155" w:rsidRPr="00A76E94">
        <w:rPr>
          <w:rFonts w:asciiTheme="minorHAnsi" w:hAnsiTheme="minorHAnsi" w:cstheme="minorHAnsi"/>
          <w:spacing w:val="-2"/>
          <w:sz w:val="20"/>
          <w:szCs w:val="20"/>
        </w:rPr>
        <w:t>UNIX</w:t>
      </w:r>
      <w:r w:rsidRPr="00A76E94">
        <w:rPr>
          <w:rFonts w:asciiTheme="minorHAnsi" w:hAnsiTheme="minorHAnsi" w:cstheme="minorHAnsi"/>
          <w:spacing w:val="-2"/>
          <w:sz w:val="20"/>
          <w:szCs w:val="20"/>
        </w:rPr>
        <w:t>.</w:t>
      </w:r>
    </w:p>
    <w:p w:rsidR="00E542C3" w:rsidRPr="00A76E94" w:rsidRDefault="00E542C3" w:rsidP="00DC7ACF">
      <w:pPr>
        <w:widowControl/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A76E94">
        <w:rPr>
          <w:rFonts w:asciiTheme="minorHAnsi" w:hAnsiTheme="minorHAnsi" w:cstheme="minorHAnsi"/>
          <w:spacing w:val="-2"/>
          <w:sz w:val="20"/>
          <w:szCs w:val="20"/>
        </w:rPr>
        <w:t xml:space="preserve">Aware about the DevOps Concepts and how Testing </w:t>
      </w:r>
      <w:r w:rsidR="00810D28" w:rsidRPr="00A76E94">
        <w:rPr>
          <w:rFonts w:asciiTheme="minorHAnsi" w:hAnsiTheme="minorHAnsi" w:cstheme="minorHAnsi"/>
          <w:spacing w:val="-2"/>
          <w:sz w:val="20"/>
          <w:szCs w:val="20"/>
        </w:rPr>
        <w:t>benefits by using</w:t>
      </w:r>
      <w:r w:rsidRPr="00A76E94">
        <w:rPr>
          <w:rFonts w:asciiTheme="minorHAnsi" w:hAnsiTheme="minorHAnsi" w:cstheme="minorHAnsi"/>
          <w:spacing w:val="-2"/>
          <w:sz w:val="20"/>
          <w:szCs w:val="20"/>
        </w:rPr>
        <w:t xml:space="preserve"> DevOps.</w:t>
      </w:r>
    </w:p>
    <w:p w:rsidR="00DC7ACF" w:rsidRPr="00A76E94" w:rsidRDefault="00DC7ACF" w:rsidP="00DC7ACF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Knowledge of ETL (Extract, Transform &amp; Load) testing involving joins and transformations.</w:t>
      </w:r>
    </w:p>
    <w:p w:rsidR="00E40376" w:rsidRPr="00A76E94" w:rsidRDefault="00B6428D" w:rsidP="00DC7ACF">
      <w:pPr>
        <w:pStyle w:val="BodyText"/>
        <w:numPr>
          <w:ilvl w:val="0"/>
          <w:numId w:val="8"/>
        </w:numPr>
        <w:tabs>
          <w:tab w:val="left" w:pos="881"/>
        </w:tabs>
        <w:kinsoku w:val="0"/>
        <w:overflowPunct w:val="0"/>
        <w:spacing w:line="264" w:lineRule="exact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Experience working in onsite/offshore model.</w:t>
      </w:r>
    </w:p>
    <w:p w:rsidR="00E40376" w:rsidRPr="00A76E94" w:rsidRDefault="00E40376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E40376" w:rsidRPr="00A76E94" w:rsidRDefault="00831042" w:rsidP="009D4396">
      <w:pPr>
        <w:pStyle w:val="Heading1"/>
        <w:ind w:left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  <w:u w:val="single"/>
        </w:rPr>
        <w:t>Technical Skills</w:t>
      </w:r>
      <w:r w:rsidR="00BD3BBA" w:rsidRPr="00A76E9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700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8540"/>
      </w:tblGrid>
      <w:tr w:rsidR="00E40376" w:rsidRPr="00A76E94" w:rsidTr="007E29D1">
        <w:trPr>
          <w:trHeight w:hRule="exact" w:val="3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E40376" w:rsidRPr="00A76E94" w:rsidRDefault="00B6428D" w:rsidP="00BD3BB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Category</w:t>
            </w: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E40376" w:rsidRPr="00A76E94" w:rsidRDefault="00831042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Skills</w:t>
            </w:r>
          </w:p>
        </w:tc>
      </w:tr>
      <w:tr w:rsidR="00E40376" w:rsidRPr="00A76E94" w:rsidTr="007E29D1">
        <w:trPr>
          <w:trHeight w:hRule="exact" w:val="5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376" w:rsidRPr="00A76E94" w:rsidRDefault="00831042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Testing Techniques</w:t>
            </w: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42" w:rsidRPr="00A76E94" w:rsidRDefault="004846B7" w:rsidP="00831042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ETL</w:t>
            </w:r>
            <w:r w:rsidR="00534DBD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Testing</w:t>
            </w: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, Functional Testing,</w:t>
            </w:r>
            <w:r w:rsidR="00831042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="00534DBD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Automation Testing,</w:t>
            </w:r>
            <w:r w:rsidR="005D6C7A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="00831042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Regression Testing, SIT Testing, Ad-Hoc Testing , Black Box </w:t>
            </w:r>
            <w:r w:rsidR="00CC57F9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Testing, Sanity &amp; Smoke testing </w:t>
            </w:r>
            <w:r w:rsidR="00831042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, Agile Methodology- SCRUM.</w:t>
            </w:r>
          </w:p>
          <w:p w:rsidR="00E40376" w:rsidRPr="00A76E94" w:rsidRDefault="00E40376" w:rsidP="00831042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</w:p>
        </w:tc>
      </w:tr>
      <w:tr w:rsidR="00E40376" w:rsidRPr="00A76E94" w:rsidTr="007E29D1">
        <w:trPr>
          <w:trHeight w:hRule="exact" w:val="58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42" w:rsidRPr="00A76E94" w:rsidRDefault="00831042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Software QA                 </w:t>
            </w:r>
          </w:p>
          <w:p w:rsidR="00E40376" w:rsidRPr="00A76E94" w:rsidRDefault="00E40376" w:rsidP="00831042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42" w:rsidRPr="00A76E94" w:rsidRDefault="00831042" w:rsidP="00831042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Test P</w:t>
            </w:r>
            <w:r w:rsidR="00CC57F9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lan, Test Cases, Test </w:t>
            </w: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execution, preparing Checklist and RTM, Defect tracking and reporting, </w:t>
            </w:r>
            <w:r w:rsidR="00534DBD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TCR, </w:t>
            </w: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scheduling and attending walk through with BAs.                    </w:t>
            </w:r>
          </w:p>
          <w:p w:rsidR="00E40376" w:rsidRPr="00A76E94" w:rsidRDefault="00E40376" w:rsidP="00831042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</w:p>
        </w:tc>
      </w:tr>
      <w:tr w:rsidR="00E40376" w:rsidRPr="00A76E94" w:rsidTr="007E29D1">
        <w:trPr>
          <w:trHeight w:hRule="exact" w:val="55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42" w:rsidRPr="00A76E94" w:rsidRDefault="00831042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Test Management</w:t>
            </w:r>
            <w:r w:rsidR="00D764FA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="00510BC7"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Tools</w:t>
            </w:r>
          </w:p>
          <w:p w:rsidR="00E40376" w:rsidRPr="00A76E94" w:rsidRDefault="00E40376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042" w:rsidRPr="00A76E94" w:rsidRDefault="0017107A" w:rsidP="00831042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ALM</w:t>
            </w:r>
          </w:p>
          <w:p w:rsidR="00E40376" w:rsidRPr="00A76E94" w:rsidRDefault="00E40376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40376" w:rsidRPr="00A76E94" w:rsidTr="007E29D1">
        <w:trPr>
          <w:trHeight w:hRule="exact" w:val="42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376" w:rsidRPr="00A76E94" w:rsidRDefault="00B6428D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Databases</w:t>
            </w: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376" w:rsidRPr="00A76E94" w:rsidRDefault="0017107A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Oracle SQL</w:t>
            </w:r>
            <w:r w:rsidR="00D21B7F" w:rsidRPr="00A76E94">
              <w:rPr>
                <w:rFonts w:asciiTheme="minorHAnsi" w:hAnsiTheme="minorHAnsi" w:cstheme="minorHAnsi"/>
                <w:sz w:val="20"/>
                <w:szCs w:val="20"/>
              </w:rPr>
              <w:t>, Teradata</w:t>
            </w:r>
          </w:p>
        </w:tc>
      </w:tr>
      <w:tr w:rsidR="006E4725" w:rsidRPr="00A76E94" w:rsidTr="007E29D1">
        <w:trPr>
          <w:trHeight w:hRule="exact" w:val="42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25" w:rsidRPr="00A76E94" w:rsidRDefault="006E4725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Domain</w:t>
            </w: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725" w:rsidRPr="00A76E94" w:rsidRDefault="006E4725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Capital Market, Wealth Management</w:t>
            </w:r>
            <w:r w:rsidR="00534DBD" w:rsidRPr="00A76E94">
              <w:rPr>
                <w:rFonts w:asciiTheme="minorHAnsi" w:hAnsiTheme="minorHAnsi" w:cstheme="minorHAnsi"/>
                <w:sz w:val="20"/>
                <w:szCs w:val="20"/>
              </w:rPr>
              <w:t>, Merchant Acquirer(Card Payment)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and Property Insurance</w:t>
            </w:r>
          </w:p>
        </w:tc>
      </w:tr>
      <w:tr w:rsidR="00C0398C" w:rsidRPr="00A76E94" w:rsidTr="007E29D1">
        <w:trPr>
          <w:trHeight w:hRule="exact" w:val="42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98C" w:rsidRPr="00A76E94" w:rsidRDefault="00C0398C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Automation </w:t>
            </w: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98C" w:rsidRPr="00A76E94" w:rsidRDefault="00C0398C" w:rsidP="00E6034E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Selenium 2.0 using Data Driven Framework, </w:t>
            </w:r>
            <w:r w:rsidR="00E6034E" w:rsidRPr="00A76E94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29199F" w:rsidRPr="00A76E94">
              <w:rPr>
                <w:rFonts w:asciiTheme="minorHAnsi" w:hAnsiTheme="minorHAnsi" w:cstheme="minorHAnsi"/>
                <w:sz w:val="20"/>
                <w:szCs w:val="20"/>
              </w:rPr>
              <w:t>BA</w:t>
            </w:r>
            <w:r w:rsidR="00E6034E" w:rsidRPr="00A76E94">
              <w:rPr>
                <w:rFonts w:asciiTheme="minorHAnsi" w:hAnsiTheme="minorHAnsi" w:cstheme="minorHAnsi"/>
                <w:sz w:val="20"/>
                <w:szCs w:val="20"/>
              </w:rPr>
              <w:t>, UFT trained only</w:t>
            </w:r>
          </w:p>
        </w:tc>
      </w:tr>
      <w:tr w:rsidR="00C0398C" w:rsidRPr="00A76E94" w:rsidTr="007E29D1">
        <w:trPr>
          <w:trHeight w:hRule="exact" w:val="42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98C" w:rsidRPr="00A76E94" w:rsidRDefault="00597767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Defect management</w:t>
            </w: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98C" w:rsidRPr="00A76E94" w:rsidRDefault="00E6034E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ALM, </w:t>
            </w:r>
            <w:r w:rsidR="00597767" w:rsidRPr="00A76E94">
              <w:rPr>
                <w:rFonts w:asciiTheme="minorHAnsi" w:hAnsiTheme="minorHAnsi" w:cstheme="minorHAnsi"/>
                <w:sz w:val="20"/>
                <w:szCs w:val="20"/>
              </w:rPr>
              <w:t>Team Track, Onyx(State Street Proprietary)</w:t>
            </w:r>
          </w:p>
        </w:tc>
      </w:tr>
      <w:tr w:rsidR="00597767" w:rsidRPr="00A76E94" w:rsidTr="007E29D1">
        <w:trPr>
          <w:trHeight w:hRule="exact" w:val="67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767" w:rsidRPr="00A76E94" w:rsidRDefault="00597767" w:rsidP="00D764FA">
            <w:pPr>
              <w:pStyle w:val="TableParagraph"/>
              <w:kinsoku w:val="0"/>
              <w:overflowPunct w:val="0"/>
              <w:spacing w:before="82" w:line="21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Configuration management</w:t>
            </w:r>
          </w:p>
        </w:tc>
        <w:tc>
          <w:tcPr>
            <w:tcW w:w="8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767" w:rsidRPr="00A76E94" w:rsidRDefault="00597767" w:rsidP="00477A0A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Share</w:t>
            </w:r>
            <w:r w:rsidR="00477A0A" w:rsidRPr="00A76E94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oint,</w:t>
            </w:r>
            <w:r w:rsidR="00477A0A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Vault</w:t>
            </w:r>
          </w:p>
        </w:tc>
      </w:tr>
    </w:tbl>
    <w:p w:rsidR="00AF2476" w:rsidRPr="00A76E94" w:rsidRDefault="00AF2476" w:rsidP="00BD3BBA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b/>
          <w:bCs/>
          <w:spacing w:val="-2"/>
          <w:sz w:val="20"/>
          <w:szCs w:val="20"/>
          <w:u w:val="single"/>
        </w:rPr>
      </w:pPr>
    </w:p>
    <w:p w:rsidR="00E40376" w:rsidRPr="00A76E94" w:rsidRDefault="00B6428D" w:rsidP="00BD3BBA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  <w:u w:val="single"/>
        </w:rPr>
      </w:pPr>
      <w:r w:rsidRPr="00A76E94">
        <w:rPr>
          <w:rFonts w:asciiTheme="minorHAnsi" w:hAnsiTheme="minorHAnsi" w:cstheme="minorHAnsi"/>
          <w:b/>
          <w:bCs/>
          <w:spacing w:val="-2"/>
          <w:sz w:val="20"/>
          <w:szCs w:val="20"/>
          <w:u w:val="single"/>
        </w:rPr>
        <w:t>Education</w:t>
      </w:r>
    </w:p>
    <w:p w:rsidR="00F225B2" w:rsidRPr="00A76E94" w:rsidRDefault="00F225B2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</w:p>
    <w:p w:rsidR="00E40376" w:rsidRPr="00A76E94" w:rsidRDefault="00B6428D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Bachelor</w:t>
      </w:r>
      <w:r w:rsidRPr="00A76E94">
        <w:rPr>
          <w:rFonts w:asciiTheme="minorHAnsi" w:hAnsiTheme="minorHAnsi" w:cstheme="minorHAnsi"/>
          <w:b/>
          <w:bCs/>
          <w:spacing w:val="-18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b/>
          <w:bCs/>
          <w:spacing w:val="-2"/>
          <w:sz w:val="20"/>
          <w:szCs w:val="20"/>
        </w:rPr>
        <w:t>of</w:t>
      </w:r>
      <w:r w:rsidRPr="00A76E94">
        <w:rPr>
          <w:rFonts w:asciiTheme="minorHAnsi" w:hAnsiTheme="minorHAnsi" w:cstheme="minorHAnsi"/>
          <w:b/>
          <w:bCs/>
          <w:spacing w:val="-16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Engineering</w:t>
      </w:r>
      <w:r w:rsidRPr="00A76E94">
        <w:rPr>
          <w:rFonts w:asciiTheme="minorHAnsi" w:hAnsiTheme="minorHAnsi" w:cstheme="minorHAnsi"/>
          <w:b/>
          <w:bCs/>
          <w:spacing w:val="-17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(Computer</w:t>
      </w:r>
      <w:r w:rsidRPr="00A76E94">
        <w:rPr>
          <w:rFonts w:asciiTheme="minorHAnsi" w:hAnsiTheme="minorHAnsi" w:cstheme="minorHAnsi"/>
          <w:b/>
          <w:bCs/>
          <w:spacing w:val="-18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Science</w:t>
      </w:r>
      <w:r w:rsidRPr="00A76E94">
        <w:rPr>
          <w:rFonts w:asciiTheme="minorHAnsi" w:hAnsiTheme="minorHAnsi" w:cstheme="minorHAnsi"/>
          <w:b/>
          <w:bCs/>
          <w:spacing w:val="-16"/>
          <w:sz w:val="20"/>
          <w:szCs w:val="20"/>
        </w:rPr>
        <w:t xml:space="preserve"> </w:t>
      </w: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Engineering)</w:t>
      </w:r>
    </w:p>
    <w:p w:rsidR="00E40376" w:rsidRPr="00A76E94" w:rsidRDefault="0017107A" w:rsidP="001B345D">
      <w:pPr>
        <w:pStyle w:val="BodyText"/>
        <w:tabs>
          <w:tab w:val="left" w:pos="5138"/>
          <w:tab w:val="left" w:pos="5861"/>
        </w:tabs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pacing w:val="-2"/>
          <w:sz w:val="20"/>
          <w:szCs w:val="20"/>
        </w:rPr>
        <w:t xml:space="preserve">Sant </w:t>
      </w:r>
      <w:proofErr w:type="spellStart"/>
      <w:r w:rsidRPr="00A76E94">
        <w:rPr>
          <w:rFonts w:asciiTheme="minorHAnsi" w:hAnsiTheme="minorHAnsi" w:cstheme="minorHAnsi"/>
          <w:spacing w:val="-2"/>
          <w:sz w:val="20"/>
          <w:szCs w:val="20"/>
        </w:rPr>
        <w:t>Gadge</w:t>
      </w:r>
      <w:proofErr w:type="spellEnd"/>
      <w:r w:rsidRPr="00A76E94">
        <w:rPr>
          <w:rFonts w:asciiTheme="minorHAnsi" w:hAnsiTheme="minorHAnsi" w:cstheme="minorHAnsi"/>
          <w:spacing w:val="-2"/>
          <w:sz w:val="20"/>
          <w:szCs w:val="20"/>
        </w:rPr>
        <w:t xml:space="preserve"> Baba Amravati University</w:t>
      </w:r>
      <w:r w:rsidR="001B345D" w:rsidRPr="00A76E94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014011" w:rsidRPr="00A76E94">
        <w:rPr>
          <w:rFonts w:asciiTheme="minorHAnsi" w:hAnsiTheme="minorHAnsi" w:cstheme="minorHAnsi"/>
          <w:spacing w:val="-1"/>
          <w:sz w:val="20"/>
          <w:szCs w:val="20"/>
        </w:rPr>
        <w:t>(Maharashtra)</w:t>
      </w:r>
      <w:r w:rsidR="001B345D" w:rsidRPr="00A76E94">
        <w:rPr>
          <w:rFonts w:asciiTheme="minorHAnsi" w:hAnsiTheme="minorHAnsi" w:cstheme="minorHAnsi"/>
          <w:spacing w:val="-1"/>
          <w:sz w:val="20"/>
          <w:szCs w:val="20"/>
        </w:rPr>
        <w:t xml:space="preserve">          </w:t>
      </w:r>
      <w:r w:rsidR="00B6428D" w:rsidRPr="00A76E94">
        <w:rPr>
          <w:rFonts w:asciiTheme="minorHAnsi" w:hAnsiTheme="minorHAnsi" w:cstheme="minorHAnsi"/>
          <w:w w:val="90"/>
          <w:sz w:val="20"/>
          <w:szCs w:val="20"/>
        </w:rPr>
        <w:t>-</w:t>
      </w:r>
      <w:r w:rsidR="00B6428D" w:rsidRPr="00A76E94">
        <w:rPr>
          <w:rFonts w:asciiTheme="minorHAnsi" w:hAnsiTheme="minorHAnsi" w:cstheme="minorHAnsi"/>
          <w:w w:val="90"/>
          <w:sz w:val="20"/>
          <w:szCs w:val="20"/>
        </w:rPr>
        <w:tab/>
      </w:r>
      <w:r w:rsidRPr="00A76E94">
        <w:rPr>
          <w:rFonts w:asciiTheme="minorHAnsi" w:hAnsiTheme="minorHAnsi" w:cstheme="minorHAnsi"/>
          <w:sz w:val="20"/>
          <w:szCs w:val="20"/>
        </w:rPr>
        <w:t>65.14</w:t>
      </w:r>
      <w:r w:rsidR="00B6428D" w:rsidRPr="00A76E94">
        <w:rPr>
          <w:rFonts w:asciiTheme="minorHAnsi" w:hAnsiTheme="minorHAnsi" w:cstheme="minorHAnsi"/>
          <w:sz w:val="20"/>
          <w:szCs w:val="20"/>
        </w:rPr>
        <w:t>%</w:t>
      </w:r>
    </w:p>
    <w:p w:rsidR="00E562FB" w:rsidRPr="00A76E94" w:rsidRDefault="00E562FB" w:rsidP="001B345D">
      <w:pPr>
        <w:pStyle w:val="BodyText"/>
        <w:tabs>
          <w:tab w:val="left" w:pos="5138"/>
          <w:tab w:val="left" w:pos="5861"/>
        </w:tabs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8C5481" w:rsidRPr="00A76E94" w:rsidRDefault="008C5481" w:rsidP="001B345D">
      <w:pPr>
        <w:pStyle w:val="BodyText"/>
        <w:tabs>
          <w:tab w:val="left" w:pos="5138"/>
          <w:tab w:val="left" w:pos="5861"/>
        </w:tabs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8412C8" w:rsidRPr="00A76E94" w:rsidRDefault="008412C8" w:rsidP="001B345D">
      <w:pPr>
        <w:pStyle w:val="BodyText"/>
        <w:tabs>
          <w:tab w:val="left" w:pos="5138"/>
          <w:tab w:val="left" w:pos="5861"/>
        </w:tabs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8412C8" w:rsidRPr="00A76E94" w:rsidRDefault="008412C8" w:rsidP="001B345D">
      <w:pPr>
        <w:pStyle w:val="BodyText"/>
        <w:tabs>
          <w:tab w:val="left" w:pos="5138"/>
          <w:tab w:val="left" w:pos="5861"/>
        </w:tabs>
        <w:kinsoku w:val="0"/>
        <w:overflowPunct w:val="0"/>
        <w:ind w:left="0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6E94">
        <w:rPr>
          <w:rFonts w:asciiTheme="minorHAnsi" w:hAnsiTheme="minorHAnsi" w:cstheme="minorHAnsi"/>
          <w:b/>
          <w:sz w:val="20"/>
          <w:szCs w:val="20"/>
          <w:u w:val="single"/>
        </w:rPr>
        <w:t>Certification</w:t>
      </w:r>
    </w:p>
    <w:p w:rsidR="00E40376" w:rsidRPr="00A76E94" w:rsidRDefault="00E40376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</w:p>
    <w:tbl>
      <w:tblPr>
        <w:tblW w:w="1066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1"/>
        <w:gridCol w:w="4694"/>
        <w:gridCol w:w="1172"/>
      </w:tblGrid>
      <w:tr w:rsidR="00F225B2" w:rsidRPr="00A76E94" w:rsidTr="00B97DC5">
        <w:trPr>
          <w:cantSplit/>
          <w:trHeight w:val="398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6E9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Certification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6E94">
              <w:rPr>
                <w:rFonts w:asciiTheme="minorHAnsi" w:hAnsiTheme="minorHAnsi" w:cstheme="minorHAnsi"/>
                <w:sz w:val="22"/>
                <w:szCs w:val="22"/>
              </w:rPr>
              <w:t>Institute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76E94">
              <w:rPr>
                <w:rFonts w:asciiTheme="minorHAnsi" w:hAnsiTheme="minorHAnsi" w:cstheme="minorHAnsi"/>
                <w:sz w:val="22"/>
                <w:szCs w:val="22"/>
              </w:rPr>
              <w:t>Year</w:t>
            </w:r>
          </w:p>
        </w:tc>
      </w:tr>
      <w:tr w:rsidR="00F225B2" w:rsidRPr="00A76E94" w:rsidTr="00B97DC5">
        <w:trPr>
          <w:cantSplit/>
          <w:trHeight w:val="379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Financial Market Beginner Module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NCFM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2013</w:t>
            </w:r>
          </w:p>
        </w:tc>
      </w:tr>
      <w:tr w:rsidR="00F225B2" w:rsidRPr="00A76E94" w:rsidTr="00B97DC5">
        <w:trPr>
          <w:cantSplit/>
          <w:trHeight w:val="379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Certified Tester Foundation Level (CTFL)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ISTQB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2013</w:t>
            </w:r>
          </w:p>
        </w:tc>
      </w:tr>
      <w:tr w:rsidR="00F225B2" w:rsidRPr="00A76E94" w:rsidTr="00B97DC5">
        <w:trPr>
          <w:cantSplit/>
          <w:trHeight w:val="379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SQL Fundamentals (1Z0-051)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Oracle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2014</w:t>
            </w:r>
          </w:p>
        </w:tc>
      </w:tr>
      <w:tr w:rsidR="00F225B2" w:rsidRPr="00A76E94" w:rsidTr="00B97DC5">
        <w:trPr>
          <w:cantSplit/>
          <w:trHeight w:val="379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Certified Technical Test Analyst (CTAL-TTA)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ISTQB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25B2" w:rsidRPr="00A76E94" w:rsidRDefault="00F225B2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2016</w:t>
            </w:r>
          </w:p>
        </w:tc>
      </w:tr>
      <w:tr w:rsidR="0029199F" w:rsidRPr="00A76E94" w:rsidTr="00B97DC5">
        <w:trPr>
          <w:cantSplit/>
          <w:trHeight w:val="379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9F" w:rsidRPr="00A76E94" w:rsidRDefault="0029199F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AINS 21 – Property </w:t>
            </w:r>
            <w:r w:rsidR="00F50A04"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and</w:t>
            </w: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Liability Insurance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9F" w:rsidRPr="00A76E94" w:rsidRDefault="0029199F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AINS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99F" w:rsidRPr="00A76E94" w:rsidRDefault="0029199F" w:rsidP="001653CA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 w:val="0"/>
                <w:sz w:val="20"/>
                <w:szCs w:val="20"/>
              </w:rPr>
              <w:t>2017</w:t>
            </w:r>
          </w:p>
        </w:tc>
      </w:tr>
    </w:tbl>
    <w:p w:rsidR="00F225B2" w:rsidRPr="00A76E94" w:rsidRDefault="00F225B2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8412C8" w:rsidRPr="00A76E94" w:rsidRDefault="00A839FE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6E94">
        <w:rPr>
          <w:rFonts w:asciiTheme="minorHAnsi" w:hAnsiTheme="minorHAnsi" w:cstheme="minorHAnsi"/>
          <w:b/>
          <w:sz w:val="20"/>
          <w:szCs w:val="20"/>
          <w:u w:val="single"/>
        </w:rPr>
        <w:t>Trainings</w:t>
      </w:r>
    </w:p>
    <w:p w:rsidR="00A839FE" w:rsidRPr="00A76E94" w:rsidRDefault="00A839FE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DevOps</w:t>
      </w:r>
      <w:r w:rsidR="002E3269" w:rsidRPr="00A76E94">
        <w:rPr>
          <w:rFonts w:asciiTheme="minorHAnsi" w:hAnsiTheme="minorHAnsi" w:cstheme="minorHAnsi"/>
          <w:sz w:val="20"/>
          <w:szCs w:val="20"/>
        </w:rPr>
        <w:t xml:space="preserve"> and Design Thinking </w:t>
      </w:r>
      <w:r w:rsidRPr="00A76E94">
        <w:rPr>
          <w:rFonts w:asciiTheme="minorHAnsi" w:hAnsiTheme="minorHAnsi" w:cstheme="minorHAnsi"/>
          <w:sz w:val="20"/>
          <w:szCs w:val="20"/>
        </w:rPr>
        <w:t>Trained</w:t>
      </w:r>
    </w:p>
    <w:p w:rsidR="004D0EBC" w:rsidRPr="00A76E94" w:rsidRDefault="004D0EBC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>TOSCA Training in Progress</w:t>
      </w:r>
    </w:p>
    <w:p w:rsidR="008412C8" w:rsidRPr="00A76E94" w:rsidRDefault="008412C8">
      <w:pPr>
        <w:pStyle w:val="BodyText"/>
        <w:kinsoku w:val="0"/>
        <w:overflowPunct w:val="0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E40376" w:rsidRPr="00A76E94" w:rsidRDefault="00B6428D" w:rsidP="0068186B">
      <w:pPr>
        <w:pStyle w:val="Heading1"/>
        <w:kinsoku w:val="0"/>
        <w:overflowPunct w:val="0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 w:rsidRPr="00A76E94">
        <w:rPr>
          <w:rFonts w:asciiTheme="minorHAnsi" w:hAnsiTheme="minorHAnsi" w:cstheme="minorHAnsi"/>
          <w:spacing w:val="-1"/>
          <w:sz w:val="20"/>
          <w:szCs w:val="20"/>
          <w:u w:val="single"/>
        </w:rPr>
        <w:t>Awards</w:t>
      </w:r>
    </w:p>
    <w:p w:rsidR="00E40376" w:rsidRPr="00A76E94" w:rsidRDefault="00E40376">
      <w:pPr>
        <w:pStyle w:val="BodyText"/>
        <w:kinsoku w:val="0"/>
        <w:overflowPunct w:val="0"/>
        <w:spacing w:before="2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</w:p>
    <w:p w:rsidR="00CD149A" w:rsidRPr="00A76E94" w:rsidRDefault="0017107A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SIMPLE – Syntel Value Award </w:t>
      </w:r>
      <w:r w:rsidR="00810788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- Quarterly Individual Award </w:t>
      </w:r>
      <w:r w:rsidR="00CD149A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(2014) </w:t>
      </w:r>
    </w:p>
    <w:p w:rsidR="00CD149A" w:rsidRPr="00A76E94" w:rsidRDefault="00A839FE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Cs/>
          <w:spacing w:val="-1"/>
          <w:sz w:val="20"/>
          <w:szCs w:val="20"/>
        </w:rPr>
      </w:pPr>
      <w:r w:rsidRPr="00A76E94">
        <w:rPr>
          <w:rFonts w:asciiTheme="minorHAnsi" w:hAnsiTheme="minorHAnsi" w:cstheme="minorHAnsi"/>
          <w:bCs/>
          <w:spacing w:val="-1"/>
          <w:sz w:val="20"/>
          <w:szCs w:val="20"/>
        </w:rPr>
        <w:t xml:space="preserve">Individual contribution for </w:t>
      </w:r>
      <w:r w:rsidR="00810788" w:rsidRPr="00A76E94">
        <w:rPr>
          <w:rFonts w:asciiTheme="minorHAnsi" w:hAnsiTheme="minorHAnsi" w:cstheme="minorHAnsi"/>
          <w:bCs/>
          <w:spacing w:val="-1"/>
          <w:sz w:val="20"/>
          <w:szCs w:val="20"/>
        </w:rPr>
        <w:t>delivering a complex testing project in a simpler way.</w:t>
      </w:r>
    </w:p>
    <w:p w:rsidR="005F2868" w:rsidRPr="00A76E94" w:rsidRDefault="005F2868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Cs/>
          <w:spacing w:val="-1"/>
          <w:sz w:val="20"/>
          <w:szCs w:val="20"/>
        </w:rPr>
      </w:pPr>
    </w:p>
    <w:p w:rsidR="005F2868" w:rsidRPr="00A76E94" w:rsidRDefault="001B1F35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Accenture Excellence </w:t>
      </w:r>
      <w:r w:rsidR="00810788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Award (</w:t>
      </w: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ACE) –</w:t>
      </w:r>
      <w:r w:rsidR="00810788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Quarterly Team Award - Quarter1- 2017</w:t>
      </w:r>
    </w:p>
    <w:p w:rsidR="00810788" w:rsidRPr="00A76E94" w:rsidRDefault="00810788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Cs/>
          <w:spacing w:val="-1"/>
          <w:sz w:val="20"/>
          <w:szCs w:val="20"/>
        </w:rPr>
      </w:pPr>
      <w:r w:rsidRPr="00A76E94">
        <w:rPr>
          <w:rFonts w:asciiTheme="minorHAnsi" w:hAnsiTheme="minorHAnsi" w:cstheme="minorHAnsi"/>
          <w:bCs/>
          <w:spacing w:val="-1"/>
          <w:sz w:val="20"/>
          <w:szCs w:val="20"/>
        </w:rPr>
        <w:t>Deliver</w:t>
      </w:r>
      <w:r w:rsidR="00F85FA6" w:rsidRPr="00A76E94">
        <w:rPr>
          <w:rFonts w:asciiTheme="minorHAnsi" w:hAnsiTheme="minorHAnsi" w:cstheme="minorHAnsi"/>
          <w:bCs/>
          <w:spacing w:val="-1"/>
          <w:sz w:val="20"/>
          <w:szCs w:val="20"/>
        </w:rPr>
        <w:t>ed</w:t>
      </w:r>
      <w:r w:rsidRPr="00A76E94">
        <w:rPr>
          <w:rFonts w:asciiTheme="minorHAnsi" w:hAnsiTheme="minorHAnsi" w:cstheme="minorHAnsi"/>
          <w:bCs/>
          <w:spacing w:val="-1"/>
          <w:sz w:val="20"/>
          <w:szCs w:val="20"/>
        </w:rPr>
        <w:t xml:space="preserve"> a critical project </w:t>
      </w:r>
      <w:r w:rsidR="00A839FE" w:rsidRPr="00A76E94">
        <w:rPr>
          <w:rFonts w:asciiTheme="minorHAnsi" w:hAnsiTheme="minorHAnsi" w:cstheme="minorHAnsi"/>
          <w:bCs/>
          <w:spacing w:val="-1"/>
          <w:sz w:val="20"/>
          <w:szCs w:val="20"/>
        </w:rPr>
        <w:t>to the client within time frame with no defect in production.</w:t>
      </w:r>
    </w:p>
    <w:p w:rsidR="00810788" w:rsidRPr="00A76E94" w:rsidRDefault="00810788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Cs/>
          <w:spacing w:val="-1"/>
          <w:sz w:val="20"/>
          <w:szCs w:val="20"/>
        </w:rPr>
      </w:pPr>
    </w:p>
    <w:p w:rsidR="001B1F35" w:rsidRPr="00A76E94" w:rsidRDefault="00F43AE3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Client’s</w:t>
      </w:r>
      <w:r w:rsidR="001B1F35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212 Degree Award</w:t>
      </w:r>
      <w:r w:rsidR="00A839FE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</w:t>
      </w:r>
      <w:r w:rsidR="001B1F35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534DBD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Jan 2017</w:t>
      </w:r>
    </w:p>
    <w:p w:rsidR="00E542C3" w:rsidRPr="00A76E94" w:rsidRDefault="00E542C3" w:rsidP="00E542C3">
      <w:pPr>
        <w:widowControl/>
        <w:autoSpaceDE/>
        <w:autoSpaceDN/>
        <w:adjustRightInd/>
        <w:rPr>
          <w:rFonts w:asciiTheme="minorHAnsi" w:hAnsiTheme="minorHAnsi" w:cstheme="minorHAnsi"/>
          <w:sz w:val="22"/>
          <w:szCs w:val="22"/>
        </w:rPr>
      </w:pPr>
      <w:r w:rsidRPr="00A76E94">
        <w:rPr>
          <w:rFonts w:asciiTheme="minorHAnsi" w:hAnsiTheme="minorHAnsi" w:cstheme="minorHAnsi"/>
          <w:sz w:val="22"/>
          <w:szCs w:val="22"/>
        </w:rPr>
        <w:t>Recognized for extra effort put in work that made the difference while delivering Corporate Credit Card.</w:t>
      </w:r>
    </w:p>
    <w:p w:rsidR="00810788" w:rsidRPr="00A76E94" w:rsidRDefault="00810788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Cs/>
          <w:spacing w:val="-1"/>
          <w:sz w:val="20"/>
          <w:szCs w:val="20"/>
        </w:rPr>
      </w:pPr>
    </w:p>
    <w:p w:rsidR="001B1F35" w:rsidRPr="00A76E94" w:rsidRDefault="00F43AE3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Client’s</w:t>
      </w:r>
      <w:r w:rsidR="001B1F35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212 Degree Award </w:t>
      </w:r>
      <w:r w:rsidR="00534DBD" w:rsidRPr="00A76E94">
        <w:rPr>
          <w:rFonts w:asciiTheme="minorHAnsi" w:hAnsiTheme="minorHAnsi" w:cstheme="minorHAnsi"/>
          <w:b/>
          <w:bCs/>
          <w:spacing w:val="-1"/>
          <w:sz w:val="20"/>
          <w:szCs w:val="20"/>
        </w:rPr>
        <w:t>–Feb 2016</w:t>
      </w:r>
    </w:p>
    <w:p w:rsidR="00E542C3" w:rsidRPr="00A76E94" w:rsidRDefault="00E542C3" w:rsidP="00E542C3">
      <w:pPr>
        <w:widowControl/>
        <w:autoSpaceDE/>
        <w:autoSpaceDN/>
        <w:adjustRightInd/>
        <w:rPr>
          <w:rFonts w:asciiTheme="minorHAnsi" w:hAnsiTheme="minorHAnsi" w:cstheme="minorHAnsi"/>
          <w:sz w:val="22"/>
          <w:szCs w:val="22"/>
        </w:rPr>
      </w:pPr>
      <w:r w:rsidRPr="00A76E94">
        <w:rPr>
          <w:rFonts w:asciiTheme="minorHAnsi" w:hAnsiTheme="minorHAnsi" w:cstheme="minorHAnsi"/>
          <w:sz w:val="22"/>
          <w:szCs w:val="22"/>
        </w:rPr>
        <w:t>Recognized for extra effort put in work that made the difference while delivering WCRE Project</w:t>
      </w:r>
    </w:p>
    <w:p w:rsidR="00A839FE" w:rsidRPr="00A76E94" w:rsidRDefault="00A839FE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Cs/>
          <w:spacing w:val="-1"/>
          <w:sz w:val="20"/>
          <w:szCs w:val="20"/>
        </w:rPr>
      </w:pPr>
    </w:p>
    <w:p w:rsidR="0017107A" w:rsidRPr="00A76E94" w:rsidRDefault="0017107A" w:rsidP="001B345D">
      <w:pPr>
        <w:pStyle w:val="BodyText"/>
        <w:kinsoku w:val="0"/>
        <w:overflowPunct w:val="0"/>
        <w:spacing w:line="219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</w:p>
    <w:p w:rsidR="00E40376" w:rsidRPr="00A76E94" w:rsidRDefault="00B6428D" w:rsidP="008561A1">
      <w:pPr>
        <w:pStyle w:val="Heading1"/>
        <w:kinsoku w:val="0"/>
        <w:overflowPunct w:val="0"/>
        <w:spacing w:before="40"/>
        <w:ind w:left="0"/>
        <w:rPr>
          <w:rFonts w:asciiTheme="minorHAnsi" w:hAnsiTheme="minorHAnsi" w:cstheme="minorHAnsi"/>
          <w:spacing w:val="-1"/>
          <w:sz w:val="20"/>
          <w:szCs w:val="20"/>
          <w:u w:val="single"/>
        </w:rPr>
      </w:pPr>
      <w:r w:rsidRPr="00A76E94">
        <w:rPr>
          <w:rFonts w:asciiTheme="minorHAnsi" w:hAnsiTheme="minorHAnsi" w:cstheme="minorHAnsi"/>
          <w:spacing w:val="-1"/>
          <w:sz w:val="20"/>
          <w:szCs w:val="20"/>
          <w:u w:val="single"/>
        </w:rPr>
        <w:t>Project</w:t>
      </w:r>
      <w:r w:rsidRPr="00A76E94">
        <w:rPr>
          <w:rFonts w:asciiTheme="minorHAnsi" w:hAnsiTheme="minorHAnsi" w:cstheme="minorHAnsi"/>
          <w:spacing w:val="-31"/>
          <w:sz w:val="20"/>
          <w:szCs w:val="20"/>
          <w:u w:val="single"/>
        </w:rPr>
        <w:t xml:space="preserve"> </w:t>
      </w:r>
      <w:r w:rsidRPr="00A76E94">
        <w:rPr>
          <w:rFonts w:asciiTheme="minorHAnsi" w:hAnsiTheme="minorHAnsi" w:cstheme="minorHAnsi"/>
          <w:spacing w:val="-1"/>
          <w:sz w:val="20"/>
          <w:szCs w:val="20"/>
          <w:u w:val="single"/>
        </w:rPr>
        <w:t>Experience</w:t>
      </w:r>
    </w:p>
    <w:p w:rsidR="00685B26" w:rsidRPr="00A76E94" w:rsidRDefault="00685B26" w:rsidP="00685B26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565"/>
      </w:tblGrid>
      <w:tr w:rsidR="00685B26" w:rsidRPr="00A76E94" w:rsidTr="007E29D1">
        <w:tc>
          <w:tcPr>
            <w:tcW w:w="3145" w:type="dxa"/>
            <w:shd w:val="clear" w:color="auto" w:fill="D9D9D9" w:themeFill="background1" w:themeFillShade="D9"/>
          </w:tcPr>
          <w:p w:rsidR="00685B26" w:rsidRPr="00A76E94" w:rsidRDefault="00685B26" w:rsidP="00685B26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Project</w:t>
            </w:r>
            <w:r w:rsidRPr="00A76E94">
              <w:rPr>
                <w:rFonts w:asciiTheme="minorHAnsi" w:hAnsiTheme="minorHAnsi" w:cstheme="minorHAnsi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Details</w:t>
            </w:r>
          </w:p>
        </w:tc>
        <w:tc>
          <w:tcPr>
            <w:tcW w:w="7565" w:type="dxa"/>
            <w:shd w:val="clear" w:color="auto" w:fill="D9D9D9" w:themeFill="background1" w:themeFillShade="D9"/>
          </w:tcPr>
          <w:p w:rsidR="00685B26" w:rsidRPr="00A76E94" w:rsidRDefault="00685B26" w:rsidP="00685B26">
            <w:pPr>
              <w:pStyle w:val="TableParagraph"/>
              <w:kinsoku w:val="0"/>
              <w:overflowPunct w:val="0"/>
              <w:spacing w:before="82" w:line="216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Role</w:t>
            </w:r>
            <w:r w:rsidRPr="00A76E94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="00E63468"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and</w:t>
            </w:r>
            <w:r w:rsidRPr="00A76E94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Responsibilities</w:t>
            </w:r>
          </w:p>
        </w:tc>
      </w:tr>
      <w:tr w:rsidR="00DC3F5C" w:rsidRPr="00A76E94" w:rsidTr="007E29D1">
        <w:tc>
          <w:tcPr>
            <w:tcW w:w="3145" w:type="dxa"/>
          </w:tcPr>
          <w:p w:rsidR="00DC3F5C" w:rsidRPr="00A76E94" w:rsidRDefault="0037707C" w:rsidP="00D9623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Client: Barclays</w:t>
            </w:r>
            <w:r w:rsidR="00092A27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 Bank</w:t>
            </w:r>
          </w:p>
          <w:p w:rsidR="00092A27" w:rsidRPr="00A76E94" w:rsidRDefault="00092A27" w:rsidP="00D9623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Project: SDMI-Allocation Engine</w:t>
            </w:r>
          </w:p>
          <w:p w:rsidR="00092A27" w:rsidRPr="00A76E94" w:rsidRDefault="00092A27" w:rsidP="00D9623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2 months</w:t>
            </w:r>
          </w:p>
        </w:tc>
        <w:tc>
          <w:tcPr>
            <w:tcW w:w="7565" w:type="dxa"/>
          </w:tcPr>
          <w:p w:rsidR="00534DBD" w:rsidRPr="00A76E94" w:rsidRDefault="00534DBD" w:rsidP="00534DBD">
            <w:pPr>
              <w:widowControl/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sz w:val="20"/>
                <w:szCs w:val="20"/>
              </w:rPr>
              <w:t>Role: Test lead/Senior Test Analyst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business requirement and preparing test strategies for the same.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Identified data streams and reviewed data models for test strategies.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Conducted source to target data mapping.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Verified da</w:t>
            </w:r>
            <w:bookmarkStart w:id="0" w:name="_GoBack"/>
            <w:bookmarkEnd w:id="0"/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ta completeness and transformation rules.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Identified defects and errors in data prior to data processing.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Mitigated existing issues and provided solutions.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Processed data for testing and analytics after mitigation of data errors.</w:t>
            </w:r>
          </w:p>
          <w:p w:rsidR="00DC3F5C" w:rsidRPr="00A76E94" w:rsidRDefault="00DC3F5C" w:rsidP="00DC3F5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Collaborated with back end and database testers.</w:t>
            </w:r>
          </w:p>
        </w:tc>
      </w:tr>
      <w:tr w:rsidR="00D96232" w:rsidRPr="00A76E94" w:rsidTr="007E29D1">
        <w:tc>
          <w:tcPr>
            <w:tcW w:w="3145" w:type="dxa"/>
          </w:tcPr>
          <w:p w:rsidR="00D96232" w:rsidRPr="00A76E94" w:rsidRDefault="0037707C" w:rsidP="00D9623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Client: Barclays</w:t>
            </w:r>
            <w:r w:rsidR="00D96232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 Bank</w:t>
            </w:r>
          </w:p>
          <w:p w:rsidR="00D96232" w:rsidRPr="00A76E94" w:rsidRDefault="00D96232" w:rsidP="00D9623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Project: </w:t>
            </w:r>
            <w:proofErr w:type="spellStart"/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Bpaid</w:t>
            </w:r>
            <w:proofErr w:type="spellEnd"/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-SDMI</w:t>
            </w:r>
          </w:p>
          <w:p w:rsidR="00D96232" w:rsidRPr="00A76E94" w:rsidRDefault="00D96232" w:rsidP="00DC3F5C">
            <w:pPr>
              <w:tabs>
                <w:tab w:val="right" w:pos="2929"/>
              </w:tabs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Company: Accenture</w:t>
            </w:r>
            <w:r w:rsidR="00DC3F5C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ab/>
            </w:r>
          </w:p>
          <w:p w:rsidR="00D96232" w:rsidRPr="00A76E94" w:rsidRDefault="00D96232" w:rsidP="00D9623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6 months</w:t>
            </w:r>
          </w:p>
          <w:p w:rsidR="00D96232" w:rsidRPr="00A76E94" w:rsidRDefault="00D96232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</w:tc>
        <w:tc>
          <w:tcPr>
            <w:tcW w:w="7565" w:type="dxa"/>
          </w:tcPr>
          <w:p w:rsidR="00534DBD" w:rsidRPr="00A76E94" w:rsidRDefault="00534DBD" w:rsidP="00534DBD">
            <w:pPr>
              <w:widowControl/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sz w:val="20"/>
                <w:szCs w:val="20"/>
              </w:rPr>
              <w:t>Role: Senior Test Analyst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Functionalities</w:t>
            </w:r>
            <w:r w:rsidR="00534DBD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of the system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as per the Client.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Data gathering, cleansing and import/export in different formats.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Verifying the data in target database by ETL process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Verified column mapping between source and target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Prepared test data for functional &amp; Integration testing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Interactions with BA &amp; Dev teams to resolve the issues.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Reporting daily testing status.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Designed, Reviewed &amp; Executed Test cases.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Identified Test cases for Regression testing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Defect Analyzing and Reporting in QC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Communication with client for Data management.</w:t>
            </w:r>
          </w:p>
          <w:p w:rsidR="00AB70DC" w:rsidRPr="00A76E94" w:rsidRDefault="00AB70DC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Test case execution.</w:t>
            </w:r>
          </w:p>
          <w:p w:rsidR="00534DBD" w:rsidRPr="00A76E94" w:rsidRDefault="00F81755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Created</w:t>
            </w:r>
            <w:r w:rsidR="00534DBD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Automated R</w:t>
            </w:r>
            <w:r w:rsidR="00534DBD" w:rsidRPr="00A76E94">
              <w:rPr>
                <w:rFonts w:asciiTheme="minorHAnsi" w:hAnsiTheme="minorHAnsi" w:cstheme="minorHAnsi"/>
                <w:sz w:val="20"/>
                <w:szCs w:val="20"/>
              </w:rPr>
              <w:t>egression test suite using VBA.</w:t>
            </w:r>
          </w:p>
          <w:p w:rsidR="00534DBD" w:rsidRPr="00A76E94" w:rsidRDefault="00534DBD" w:rsidP="00AB70DC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Created automated RTM to track the changes in DMD.</w:t>
            </w:r>
          </w:p>
          <w:p w:rsidR="00D96232" w:rsidRPr="00A76E94" w:rsidRDefault="00D96232" w:rsidP="00685B26">
            <w:pPr>
              <w:pStyle w:val="TableParagraph"/>
              <w:kinsoku w:val="0"/>
              <w:overflowPunct w:val="0"/>
              <w:spacing w:line="219" w:lineRule="exact"/>
              <w:ind w:left="102"/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</w:pPr>
          </w:p>
        </w:tc>
      </w:tr>
      <w:tr w:rsidR="00685B26" w:rsidRPr="00A76E94" w:rsidTr="007E29D1">
        <w:tc>
          <w:tcPr>
            <w:tcW w:w="3145" w:type="dxa"/>
          </w:tcPr>
          <w:p w:rsidR="001F05F0" w:rsidRPr="00A76E94" w:rsidRDefault="001F05F0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  <w:p w:rsidR="00685B26" w:rsidRPr="00A76E94" w:rsidRDefault="00685B26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Client: </w:t>
            </w:r>
            <w:r w:rsidR="0037707C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CNA</w:t>
            </w:r>
            <w:r w:rsidR="0059304A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 Insurance</w:t>
            </w:r>
          </w:p>
          <w:p w:rsidR="00685B26" w:rsidRPr="00A76E94" w:rsidRDefault="00685B26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lastRenderedPageBreak/>
              <w:t>Project: Corporate Credit Card</w:t>
            </w:r>
          </w:p>
          <w:p w:rsidR="007121F5" w:rsidRPr="00A76E94" w:rsidRDefault="00685B26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Company: Accenture</w:t>
            </w:r>
          </w:p>
          <w:p w:rsidR="00685B26" w:rsidRPr="00A76E94" w:rsidRDefault="00685B26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1 months</w:t>
            </w:r>
          </w:p>
          <w:p w:rsidR="00685B26" w:rsidRPr="00A76E94" w:rsidRDefault="00685B26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</w:tc>
        <w:tc>
          <w:tcPr>
            <w:tcW w:w="7565" w:type="dxa"/>
          </w:tcPr>
          <w:p w:rsidR="00685B26" w:rsidRPr="00A76E94" w:rsidRDefault="00685B26" w:rsidP="00685B26">
            <w:pPr>
              <w:pStyle w:val="TableParagraph"/>
              <w:kinsoku w:val="0"/>
              <w:overflowPunct w:val="0"/>
              <w:spacing w:line="219" w:lineRule="exact"/>
              <w:ind w:left="102"/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lastRenderedPageBreak/>
              <w:t>Role: Sr. Test Analyst</w:t>
            </w:r>
          </w:p>
          <w:p w:rsidR="00237D57" w:rsidRPr="00A76E94" w:rsidRDefault="00237D57" w:rsidP="00B87B7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of the existing PeopleSoft finance system.</w:t>
            </w:r>
          </w:p>
          <w:p w:rsidR="00237D57" w:rsidRPr="00A76E94" w:rsidRDefault="00237D57" w:rsidP="00B87B7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Interacting with clients to understand the requirements.</w:t>
            </w:r>
          </w:p>
          <w:p w:rsidR="00B87B7D" w:rsidRPr="00A76E94" w:rsidRDefault="00B87B7D" w:rsidP="00B87B7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of Test conditions, Test cases and Reviewing.</w:t>
            </w:r>
          </w:p>
          <w:p w:rsidR="00237D57" w:rsidRPr="00A76E94" w:rsidRDefault="00B87B7D" w:rsidP="00B87B7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Test data preparation for execution.</w:t>
            </w:r>
          </w:p>
          <w:p w:rsidR="00B87B7D" w:rsidRPr="00A76E94" w:rsidRDefault="00B87B7D" w:rsidP="00B87B7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Test execution and bug reporting.</w:t>
            </w:r>
          </w:p>
          <w:p w:rsidR="00B87B7D" w:rsidRPr="00A76E94" w:rsidRDefault="0050139D" w:rsidP="00B87B7D">
            <w:pPr>
              <w:pStyle w:val="ListParagraph"/>
              <w:numPr>
                <w:ilvl w:val="0"/>
                <w:numId w:val="6"/>
              </w:numPr>
              <w:tabs>
                <w:tab w:val="left" w:pos="945"/>
              </w:tabs>
              <w:kinsoku w:val="0"/>
              <w:overflowPunct w:val="0"/>
              <w:spacing w:line="219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Preparation of defect report and test closure report.</w:t>
            </w:r>
          </w:p>
          <w:p w:rsidR="00685B26" w:rsidRPr="00A76E94" w:rsidRDefault="0050139D" w:rsidP="00E23A35">
            <w:pPr>
              <w:pStyle w:val="ListParagraph"/>
              <w:numPr>
                <w:ilvl w:val="0"/>
                <w:numId w:val="6"/>
              </w:numPr>
              <w:tabs>
                <w:tab w:val="left" w:pos="945"/>
              </w:tabs>
              <w:kinsoku w:val="0"/>
              <w:overflowPunct w:val="0"/>
              <w:spacing w:line="219" w:lineRule="exact"/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Project Signoff</w:t>
            </w:r>
            <w:r w:rsidR="00EF1A93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documentation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F2476" w:rsidRPr="00A76E94" w:rsidTr="007E29D1">
        <w:tc>
          <w:tcPr>
            <w:tcW w:w="3145" w:type="dxa"/>
          </w:tcPr>
          <w:p w:rsidR="001F05F0" w:rsidRPr="00A76E94" w:rsidRDefault="001F05F0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Client: </w:t>
            </w:r>
            <w:r w:rsidR="0037707C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CNA Insurance</w:t>
            </w: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 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Project: Data Balancing(Re</w:t>
            </w:r>
            <w:r w:rsidR="00DE7BE1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-</w:t>
            </w: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Write)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Company: Accenture</w:t>
            </w:r>
          </w:p>
          <w:p w:rsidR="00AF2476" w:rsidRPr="00A76E94" w:rsidRDefault="0059304A" w:rsidP="00685B26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6 months</w:t>
            </w:r>
          </w:p>
        </w:tc>
        <w:tc>
          <w:tcPr>
            <w:tcW w:w="7565" w:type="dxa"/>
          </w:tcPr>
          <w:p w:rsidR="0059304A" w:rsidRPr="00A76E94" w:rsidRDefault="0059304A" w:rsidP="0059304A">
            <w:pPr>
              <w:pStyle w:val="TableParagraph"/>
              <w:kinsoku w:val="0"/>
              <w:overflowPunct w:val="0"/>
              <w:spacing w:line="219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Role:</w:t>
            </w:r>
            <w:r w:rsidRPr="00A76E94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Sr. </w:t>
            </w:r>
            <w:r w:rsidR="00237D57" w:rsidRPr="00A76E94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>ETL Tester</w:t>
            </w:r>
          </w:p>
          <w:p w:rsidR="00F62D4A" w:rsidRPr="00A76E94" w:rsidRDefault="00F62D4A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the client requirement.</w:t>
            </w:r>
          </w:p>
          <w:p w:rsidR="00F62D4A" w:rsidRPr="00A76E94" w:rsidRDefault="0059304A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Provide Level of efforts and estimations</w:t>
            </w:r>
            <w:r w:rsidR="00F62D4A" w:rsidRPr="00A76E9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59304A" w:rsidRPr="00A76E94" w:rsidRDefault="000E0B8F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Creating Test plan, Test Scenarios and Test Cases.</w:t>
            </w:r>
          </w:p>
          <w:p w:rsidR="00EB6E3F" w:rsidRPr="00A76E94" w:rsidRDefault="00EB6E3F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Writing SQL for data validation.</w:t>
            </w:r>
          </w:p>
          <w:p w:rsidR="00E97DF8" w:rsidRPr="00A76E94" w:rsidRDefault="003944A7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Proper explanation of</w:t>
            </w:r>
            <w:r w:rsidR="00B81445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the test result wi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th client and developers for ensuring</w:t>
            </w:r>
            <w:r w:rsidR="00E97DF8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the process is running as expected.</w:t>
            </w:r>
          </w:p>
          <w:p w:rsidR="0059304A" w:rsidRPr="00A76E94" w:rsidRDefault="0059304A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Ensure timely delivery and proper reporting.</w:t>
            </w:r>
          </w:p>
          <w:p w:rsidR="0059304A" w:rsidRPr="00A76E94" w:rsidRDefault="007D6181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Preparation of D</w:t>
            </w:r>
            <w:r w:rsidR="00E53295" w:rsidRPr="00A76E94">
              <w:rPr>
                <w:rFonts w:asciiTheme="minorHAnsi" w:hAnsiTheme="minorHAnsi" w:cstheme="minorHAnsi"/>
                <w:sz w:val="20"/>
                <w:szCs w:val="20"/>
              </w:rPr>
              <w:t>efect report and</w:t>
            </w:r>
            <w:r w:rsidR="0059304A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test closure report.</w:t>
            </w:r>
          </w:p>
          <w:p w:rsidR="004F120D" w:rsidRPr="00A76E94" w:rsidRDefault="00E53295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Involved in root cause analysis of the defect.</w:t>
            </w:r>
          </w:p>
          <w:p w:rsidR="00AF2476" w:rsidRPr="00A76E94" w:rsidRDefault="00683811" w:rsidP="00237D57">
            <w:pPr>
              <w:widowControl/>
              <w:numPr>
                <w:ilvl w:val="0"/>
                <w:numId w:val="4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Automating the Test Execution and Data Validation process using VBA.</w:t>
            </w:r>
          </w:p>
        </w:tc>
      </w:tr>
      <w:tr w:rsidR="0059304A" w:rsidRPr="00A76E94" w:rsidTr="007E29D1">
        <w:tc>
          <w:tcPr>
            <w:tcW w:w="3145" w:type="dxa"/>
          </w:tcPr>
          <w:p w:rsidR="001F05F0" w:rsidRPr="00A76E94" w:rsidRDefault="001F05F0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  <w:p w:rsidR="0059304A" w:rsidRPr="00A76E94" w:rsidRDefault="0037707C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Client: </w:t>
            </w:r>
            <w:r w:rsidR="0059304A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 </w:t>
            </w: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CNA Insurance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Project: Performance Rating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Company: Accenture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3 months</w:t>
            </w:r>
          </w:p>
        </w:tc>
        <w:tc>
          <w:tcPr>
            <w:tcW w:w="7565" w:type="dxa"/>
          </w:tcPr>
          <w:p w:rsidR="007E29D1" w:rsidRPr="00A76E94" w:rsidRDefault="007E29D1" w:rsidP="007E29D1">
            <w:pPr>
              <w:pStyle w:val="TableParagraph"/>
              <w:kinsoku w:val="0"/>
              <w:overflowPunct w:val="0"/>
              <w:spacing w:line="219" w:lineRule="exact"/>
              <w:ind w:left="102"/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Role: Sr. Test Analyst</w:t>
            </w:r>
          </w:p>
          <w:p w:rsidR="00251847" w:rsidRPr="00A76E94" w:rsidRDefault="00251847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of the existing PeopleSoft HR system for Performance Rating.</w:t>
            </w:r>
          </w:p>
          <w:p w:rsidR="0059304A" w:rsidRPr="00A76E94" w:rsidRDefault="009A06B9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Worked on client demos, KT sessions.</w:t>
            </w:r>
          </w:p>
          <w:p w:rsidR="00251847" w:rsidRPr="00A76E94" w:rsidRDefault="00251847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the requirement and providing testing estimation.</w:t>
            </w:r>
          </w:p>
          <w:p w:rsidR="008F040D" w:rsidRPr="00A76E94" w:rsidRDefault="00251847" w:rsidP="008F040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of Test Plan and Test Scenarios.</w:t>
            </w:r>
          </w:p>
          <w:p w:rsidR="00D1163C" w:rsidRPr="00A76E94" w:rsidRDefault="009B0B0B" w:rsidP="008F040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Test Execution and bug reporting.</w:t>
            </w:r>
          </w:p>
          <w:p w:rsidR="00E03E10" w:rsidRPr="00A76E94" w:rsidRDefault="00E03E10" w:rsidP="008F040D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Re-Testing of the defect after fix.</w:t>
            </w:r>
          </w:p>
          <w:p w:rsidR="008F040D" w:rsidRPr="00A76E94" w:rsidRDefault="008F040D" w:rsidP="009B0B0B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Daily status meeting and DSR/WSR reporting.</w:t>
            </w:r>
          </w:p>
        </w:tc>
      </w:tr>
      <w:tr w:rsidR="0059304A" w:rsidRPr="00A76E94" w:rsidTr="007E29D1">
        <w:tc>
          <w:tcPr>
            <w:tcW w:w="3145" w:type="dxa"/>
          </w:tcPr>
          <w:p w:rsidR="001F05F0" w:rsidRPr="00A76E94" w:rsidRDefault="001F05F0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Client: </w:t>
            </w:r>
            <w:r w:rsidR="0037707C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CNA Insurance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Project: WCRE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Company: Accenture</w:t>
            </w:r>
          </w:p>
          <w:p w:rsidR="0059304A" w:rsidRPr="00A76E94" w:rsidRDefault="0059304A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3 months</w:t>
            </w:r>
          </w:p>
        </w:tc>
        <w:tc>
          <w:tcPr>
            <w:tcW w:w="7565" w:type="dxa"/>
          </w:tcPr>
          <w:p w:rsidR="00237D57" w:rsidRPr="00A76E94" w:rsidRDefault="00237D57" w:rsidP="00237D57">
            <w:pPr>
              <w:tabs>
                <w:tab w:val="left" w:pos="945"/>
              </w:tabs>
              <w:kinsoku w:val="0"/>
              <w:overflowPunct w:val="0"/>
              <w:spacing w:line="219" w:lineRule="exact"/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>Role: ETL Tester</w:t>
            </w:r>
          </w:p>
          <w:p w:rsidR="003672ED" w:rsidRPr="00A76E94" w:rsidRDefault="008F040D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Interacting</w:t>
            </w:r>
            <w:r w:rsidR="00DF5F67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with the client and understanding </w:t>
            </w:r>
            <w:r w:rsidR="003672ED" w:rsidRPr="00A76E94">
              <w:rPr>
                <w:rFonts w:asciiTheme="minorHAnsi" w:hAnsiTheme="minorHAnsi" w:cstheme="minorHAnsi"/>
                <w:sz w:val="20"/>
                <w:szCs w:val="20"/>
              </w:rPr>
              <w:t>requirement.</w:t>
            </w:r>
          </w:p>
          <w:p w:rsidR="003672ED" w:rsidRPr="00A76E94" w:rsidRDefault="003672ED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of Test Plan and Test Scenarios.</w:t>
            </w:r>
          </w:p>
          <w:p w:rsidR="008F040D" w:rsidRPr="00A76E94" w:rsidRDefault="00E24328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Writing SQL queries for the Test Scenarios.</w:t>
            </w:r>
          </w:p>
          <w:p w:rsidR="00E24328" w:rsidRPr="00A76E94" w:rsidRDefault="00E24328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Preparation of test data for the test scenarios.</w:t>
            </w:r>
          </w:p>
          <w:p w:rsidR="00E24328" w:rsidRPr="00A76E94" w:rsidRDefault="00E24328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Execution of test Cases and documenting the test result.</w:t>
            </w:r>
          </w:p>
          <w:p w:rsidR="00E24328" w:rsidRPr="00A76E94" w:rsidRDefault="00E24328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Raising defect in ALM</w:t>
            </w:r>
            <w:r w:rsidR="00E87E3F" w:rsidRPr="00A76E94">
              <w:rPr>
                <w:rFonts w:asciiTheme="minorHAnsi" w:hAnsiTheme="minorHAnsi" w:cstheme="minorHAnsi"/>
                <w:sz w:val="20"/>
                <w:szCs w:val="20"/>
              </w:rPr>
              <w:t>/Team Track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and tracking till the defect closure.</w:t>
            </w:r>
          </w:p>
          <w:p w:rsidR="0059304A" w:rsidRPr="00A76E94" w:rsidRDefault="00C25DD0" w:rsidP="00C25DD0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Preparing Project Summary report and </w:t>
            </w:r>
            <w:r w:rsidR="005F7DBD" w:rsidRPr="00A76E94">
              <w:rPr>
                <w:rFonts w:asciiTheme="minorHAnsi" w:hAnsiTheme="minorHAnsi" w:cstheme="minorHAnsi"/>
                <w:sz w:val="20"/>
                <w:szCs w:val="20"/>
              </w:rPr>
              <w:t>the Test closure report.</w:t>
            </w:r>
          </w:p>
        </w:tc>
      </w:tr>
      <w:tr w:rsidR="004A6562" w:rsidRPr="00A76E94" w:rsidTr="007E29D1">
        <w:tc>
          <w:tcPr>
            <w:tcW w:w="3145" w:type="dxa"/>
          </w:tcPr>
          <w:p w:rsidR="001F05F0" w:rsidRPr="00A76E94" w:rsidRDefault="001F05F0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  <w:p w:rsidR="004A6562" w:rsidRPr="00A76E94" w:rsidRDefault="0037707C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Client: CNA Insurance</w:t>
            </w: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Project: </w:t>
            </w:r>
            <w:proofErr w:type="spellStart"/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AdAn</w:t>
            </w:r>
            <w:proofErr w:type="spellEnd"/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- Property Datamart</w:t>
            </w: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Company: Accenture</w:t>
            </w: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5 months</w:t>
            </w:r>
          </w:p>
          <w:p w:rsidR="004A6562" w:rsidRPr="00A76E94" w:rsidRDefault="004A6562" w:rsidP="0059304A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</w:tc>
        <w:tc>
          <w:tcPr>
            <w:tcW w:w="7565" w:type="dxa"/>
          </w:tcPr>
          <w:p w:rsidR="00237D57" w:rsidRPr="00A76E94" w:rsidRDefault="00237D57" w:rsidP="00237D57">
            <w:pPr>
              <w:tabs>
                <w:tab w:val="left" w:pos="945"/>
              </w:tabs>
              <w:kinsoku w:val="0"/>
              <w:overflowPunct w:val="0"/>
              <w:spacing w:line="219" w:lineRule="exact"/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>Role: ETL Tester</w:t>
            </w:r>
          </w:p>
          <w:p w:rsidR="00265F69" w:rsidRPr="00A76E94" w:rsidRDefault="00265F69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the requirement</w:t>
            </w:r>
            <w:r w:rsidR="00B04D08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using DMD and Data Model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265F69" w:rsidRPr="00A76E94" w:rsidRDefault="00265F69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of Test Plan and Test</w:t>
            </w:r>
            <w:r w:rsidR="00B04D08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E44CF" w:rsidRPr="00A76E94">
              <w:rPr>
                <w:rFonts w:asciiTheme="minorHAnsi" w:hAnsiTheme="minorHAnsi" w:cstheme="minorHAnsi"/>
                <w:sz w:val="20"/>
                <w:szCs w:val="20"/>
              </w:rPr>
              <w:t>Scenarios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9A06B9" w:rsidRPr="00A76E94" w:rsidRDefault="009A06B9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Co-ordination among the teams.</w:t>
            </w:r>
          </w:p>
          <w:p w:rsidR="00237D57" w:rsidRPr="00A76E94" w:rsidRDefault="00237D57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of SQL scripts for Full data testing.</w:t>
            </w:r>
          </w:p>
          <w:p w:rsidR="000F676D" w:rsidRPr="00A76E94" w:rsidRDefault="000F676D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Preparation of Test Environment</w:t>
            </w:r>
            <w:r w:rsidR="00F41488"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 and Test Data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237D57" w:rsidRPr="00A76E94" w:rsidRDefault="00237D57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Execution in Full Load and Incremental Load Testing.</w:t>
            </w:r>
          </w:p>
          <w:p w:rsidR="00237D57" w:rsidRPr="00A76E94" w:rsidRDefault="00237D57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Raised Defects in QC (Quality Center) and </w:t>
            </w:r>
            <w:r w:rsidR="00265F69" w:rsidRPr="00A76E94">
              <w:rPr>
                <w:rFonts w:asciiTheme="minorHAnsi" w:hAnsiTheme="minorHAnsi" w:cstheme="minorHAnsi"/>
                <w:sz w:val="20"/>
                <w:szCs w:val="20"/>
              </w:rPr>
              <w:t>Team Track</w:t>
            </w: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237D57" w:rsidRPr="00A76E94" w:rsidRDefault="00237D57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Tracked the defects using QC (Quality Center) and generated defect summary reports.</w:t>
            </w:r>
          </w:p>
          <w:p w:rsidR="004A6562" w:rsidRPr="00A76E94" w:rsidRDefault="00237D57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Daily status meeting and DSR/WSR reporting.</w:t>
            </w:r>
          </w:p>
        </w:tc>
      </w:tr>
      <w:tr w:rsidR="004A6562" w:rsidRPr="00A76E94" w:rsidTr="007E29D1">
        <w:tc>
          <w:tcPr>
            <w:tcW w:w="3145" w:type="dxa"/>
          </w:tcPr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Cl</w:t>
            </w:r>
            <w:r w:rsidR="0037707C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ient: IFDS</w:t>
            </w: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Project: OVAL</w:t>
            </w: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Company: Syntel</w:t>
            </w:r>
          </w:p>
          <w:p w:rsidR="004A6562" w:rsidRPr="00A76E94" w:rsidRDefault="004A6562" w:rsidP="001630B8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1</w:t>
            </w:r>
            <w:r w:rsidR="001630B8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2</w:t>
            </w: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 Months</w:t>
            </w:r>
          </w:p>
        </w:tc>
        <w:tc>
          <w:tcPr>
            <w:tcW w:w="7565" w:type="dxa"/>
          </w:tcPr>
          <w:p w:rsidR="004A6562" w:rsidRPr="00A76E94" w:rsidRDefault="004A6562" w:rsidP="004A6562">
            <w:pPr>
              <w:pStyle w:val="TableParagraph"/>
              <w:kinsoku w:val="0"/>
              <w:overflowPunct w:val="0"/>
              <w:spacing w:line="219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Role:</w:t>
            </w:r>
            <w:r w:rsidRPr="00A76E94">
              <w:rPr>
                <w:rFonts w:asciiTheme="minorHAnsi" w:hAnsiTheme="minorHAnsi" w:cstheme="minorHAnsi"/>
                <w:b/>
                <w:bCs/>
                <w:spacing w:val="-5"/>
                <w:sz w:val="20"/>
                <w:szCs w:val="20"/>
              </w:rPr>
              <w:t xml:space="preserve"> </w:t>
            </w:r>
            <w:r w:rsidR="00FB0DAC"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Test Analyst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 xml:space="preserve">Onboarding Old Mutual Wealth Management from SLALOM to </w:t>
            </w:r>
            <w:proofErr w:type="spellStart"/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Bluedoor</w:t>
            </w:r>
            <w:proofErr w:type="spellEnd"/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Interacting with clients to understand the requirements.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the Requirement document and preparation of Understanding document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of Test conditions and Reviewing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of Test Script and Reviewing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Imparting Knowledge session to the new resources.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Creating Plan Metrices for OVAL Execution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Understanding ISA and JISA Product.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Creating Regression Automation Suite using Selenium Data Driven Framework.</w:t>
            </w:r>
          </w:p>
          <w:p w:rsidR="004A6562" w:rsidRPr="00A76E94" w:rsidRDefault="004A6562" w:rsidP="0059304A">
            <w:pPr>
              <w:pStyle w:val="TableParagraph"/>
              <w:kinsoku w:val="0"/>
              <w:overflowPunct w:val="0"/>
              <w:spacing w:line="219" w:lineRule="exact"/>
              <w:ind w:left="102"/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</w:pPr>
          </w:p>
        </w:tc>
      </w:tr>
      <w:tr w:rsidR="004A6562" w:rsidRPr="00A76E94" w:rsidTr="007E29D1">
        <w:tc>
          <w:tcPr>
            <w:tcW w:w="3145" w:type="dxa"/>
          </w:tcPr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Cl</w:t>
            </w:r>
            <w:r w:rsidR="0037707C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ient: State Street</w:t>
            </w: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Project: Portfolio Accounting Management</w:t>
            </w:r>
          </w:p>
          <w:p w:rsidR="004A6562" w:rsidRPr="00A76E94" w:rsidRDefault="004A6562" w:rsidP="004A6562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lastRenderedPageBreak/>
              <w:t xml:space="preserve">Company: Syntel </w:t>
            </w:r>
          </w:p>
          <w:p w:rsidR="004A6562" w:rsidRPr="00A76E94" w:rsidRDefault="004A6562" w:rsidP="001630B8">
            <w:pPr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</w:pP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Duration: 2</w:t>
            </w:r>
            <w:r w:rsidR="001630B8"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>6</w:t>
            </w:r>
            <w:r w:rsidRPr="00A76E94">
              <w:rPr>
                <w:rFonts w:asciiTheme="minorHAnsi" w:eastAsia="Trebuchet MS" w:hAnsiTheme="minorHAnsi" w:cstheme="minorHAnsi"/>
                <w:sz w:val="20"/>
                <w:szCs w:val="20"/>
                <w:lang w:val="en-IN"/>
              </w:rPr>
              <w:t xml:space="preserve"> Months</w:t>
            </w:r>
          </w:p>
        </w:tc>
        <w:tc>
          <w:tcPr>
            <w:tcW w:w="7565" w:type="dxa"/>
          </w:tcPr>
          <w:p w:rsidR="004A6562" w:rsidRPr="00A76E94" w:rsidRDefault="004A6562" w:rsidP="004A6562">
            <w:pPr>
              <w:pStyle w:val="TableParagraph"/>
              <w:kinsoku w:val="0"/>
              <w:overflowPunct w:val="0"/>
              <w:spacing w:before="3" w:line="219" w:lineRule="exact"/>
              <w:ind w:left="102"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lastRenderedPageBreak/>
              <w:t>Role:</w:t>
            </w:r>
            <w:r w:rsidRPr="00A76E94">
              <w:rPr>
                <w:rFonts w:asciiTheme="minorHAnsi" w:hAnsiTheme="minorHAnsi" w:cstheme="minorHAnsi"/>
                <w:b/>
                <w:bCs/>
                <w:spacing w:val="-6"/>
                <w:sz w:val="20"/>
                <w:szCs w:val="20"/>
              </w:rPr>
              <w:t xml:space="preserve"> </w:t>
            </w:r>
            <w:r w:rsidR="00693373" w:rsidRPr="00A76E94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>Test Analyst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Working on different capital Market Products-Fixed Income Bonds, Options, Futures, Forwards and other Derivatives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Interacting with clients to understand the requirements.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Understanding the Requirement document and preparation of Understanding document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Creation and Execution of High Level and Low Level Test Cases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Using the Vault to maintain version of Tests Cases Documents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Result validation and Bug reporting in case of discrepancies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Preparing Bug Report as Client Support Document(CSD)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Defect Logging and Tracking in tool called Onyx and follow-up till resolution</w:t>
            </w:r>
          </w:p>
          <w:p w:rsidR="006E2770" w:rsidRPr="00A76E94" w:rsidRDefault="006E2770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Root Cause Analysis for the raised defect.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Service Pack Candidate (SPCs)- Preparation of Test Plan and Bug Fix Testing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Hot Fix QAs- Preparation of Hot Fix QAs Test Plan and Bug Fix Testing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Writing SQL queries to retrieves data from database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Involved in Functional, Report, Message, Database and SDK testing.</w:t>
            </w:r>
          </w:p>
          <w:p w:rsidR="004A6562" w:rsidRPr="00A76E94" w:rsidRDefault="004A6562" w:rsidP="006F691E">
            <w:pPr>
              <w:widowControl/>
              <w:numPr>
                <w:ilvl w:val="0"/>
                <w:numId w:val="6"/>
              </w:numPr>
              <w:suppressAutoHyphens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sz w:val="20"/>
                <w:szCs w:val="20"/>
              </w:rPr>
              <w:t>Created Excel Macros for comparing data.</w:t>
            </w:r>
          </w:p>
        </w:tc>
      </w:tr>
    </w:tbl>
    <w:p w:rsidR="00873DBB" w:rsidRPr="00A76E94" w:rsidRDefault="00873DBB" w:rsidP="00E562FB">
      <w:pPr>
        <w:rPr>
          <w:rFonts w:asciiTheme="minorHAnsi" w:hAnsiTheme="minorHAnsi" w:cstheme="minorHAnsi"/>
          <w:sz w:val="20"/>
          <w:szCs w:val="20"/>
        </w:rPr>
      </w:pPr>
    </w:p>
    <w:p w:rsidR="00F2152B" w:rsidRPr="00A76E94" w:rsidRDefault="005D6C7A" w:rsidP="00F2152B">
      <w:pPr>
        <w:spacing w:line="276" w:lineRule="auto"/>
        <w:rPr>
          <w:rFonts w:asciiTheme="minorHAnsi" w:hAnsiTheme="minorHAnsi" w:cstheme="minorHAnsi"/>
          <w:b/>
          <w:bCs/>
          <w:spacing w:val="-2"/>
          <w:sz w:val="20"/>
          <w:szCs w:val="20"/>
          <w:u w:val="single"/>
        </w:rPr>
      </w:pPr>
      <w:r w:rsidRPr="00A76E94">
        <w:rPr>
          <w:rFonts w:asciiTheme="minorHAnsi" w:hAnsiTheme="minorHAnsi" w:cstheme="minorHAnsi"/>
          <w:b/>
          <w:bCs/>
          <w:spacing w:val="-2"/>
          <w:sz w:val="20"/>
          <w:szCs w:val="20"/>
          <w:u w:val="single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208"/>
      </w:tblGrid>
      <w:tr w:rsidR="005D6C7A" w:rsidRPr="00A76E94" w:rsidTr="00F2152B">
        <w:tc>
          <w:tcPr>
            <w:tcW w:w="1728" w:type="dxa"/>
          </w:tcPr>
          <w:p w:rsidR="005D6C7A" w:rsidRPr="00A76E94" w:rsidRDefault="005D6C7A" w:rsidP="00E562FB">
            <w:pPr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>Name:</w:t>
            </w:r>
          </w:p>
        </w:tc>
        <w:tc>
          <w:tcPr>
            <w:tcW w:w="9208" w:type="dxa"/>
          </w:tcPr>
          <w:p w:rsidR="005D6C7A" w:rsidRPr="00A76E94" w:rsidRDefault="005D6C7A" w:rsidP="00E562FB">
            <w:pPr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Kaushal Sinha</w:t>
            </w:r>
          </w:p>
        </w:tc>
      </w:tr>
      <w:tr w:rsidR="005D6C7A" w:rsidRPr="00A76E94" w:rsidTr="00F2152B">
        <w:tc>
          <w:tcPr>
            <w:tcW w:w="1728" w:type="dxa"/>
          </w:tcPr>
          <w:p w:rsidR="005D6C7A" w:rsidRPr="00A76E94" w:rsidRDefault="005D6C7A" w:rsidP="00E562FB">
            <w:pPr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9208" w:type="dxa"/>
          </w:tcPr>
          <w:p w:rsidR="005D6C7A" w:rsidRPr="00A76E94" w:rsidRDefault="005D6C7A" w:rsidP="00E562FB">
            <w:pPr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F-5</w:t>
            </w:r>
            <w:r w:rsidR="00BA7EAE"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,</w:t>
            </w:r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Konark</w:t>
            </w:r>
            <w:proofErr w:type="spellEnd"/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 xml:space="preserve"> C</w:t>
            </w:r>
            <w:r w:rsidR="00E06C00"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 xml:space="preserve">ampus, </w:t>
            </w:r>
            <w:proofErr w:type="spellStart"/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Viman</w:t>
            </w:r>
            <w:proofErr w:type="spellEnd"/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 xml:space="preserve"> Nagar, Pune-411014</w:t>
            </w:r>
          </w:p>
        </w:tc>
      </w:tr>
      <w:tr w:rsidR="005D6C7A" w:rsidRPr="00A76E94" w:rsidTr="00F2152B">
        <w:tc>
          <w:tcPr>
            <w:tcW w:w="1728" w:type="dxa"/>
          </w:tcPr>
          <w:p w:rsidR="005D6C7A" w:rsidRPr="00A76E94" w:rsidRDefault="005D6C7A" w:rsidP="00E562FB">
            <w:pPr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>PAN Card:</w:t>
            </w:r>
          </w:p>
        </w:tc>
        <w:tc>
          <w:tcPr>
            <w:tcW w:w="9208" w:type="dxa"/>
          </w:tcPr>
          <w:p w:rsidR="005D6C7A" w:rsidRPr="00A76E94" w:rsidRDefault="005D6C7A" w:rsidP="00E562FB">
            <w:pPr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AVIPK0482D</w:t>
            </w:r>
          </w:p>
        </w:tc>
      </w:tr>
      <w:tr w:rsidR="005D6C7A" w:rsidRPr="00A76E94" w:rsidTr="00F2152B">
        <w:tc>
          <w:tcPr>
            <w:tcW w:w="1728" w:type="dxa"/>
          </w:tcPr>
          <w:p w:rsidR="005D6C7A" w:rsidRPr="00A76E94" w:rsidRDefault="005D6C7A" w:rsidP="00E562FB">
            <w:pPr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>Passport number:</w:t>
            </w:r>
          </w:p>
        </w:tc>
        <w:tc>
          <w:tcPr>
            <w:tcW w:w="9208" w:type="dxa"/>
          </w:tcPr>
          <w:p w:rsidR="005D6C7A" w:rsidRPr="00A76E94" w:rsidRDefault="00E06C00" w:rsidP="00E562F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6E94">
              <w:rPr>
                <w:rFonts w:asciiTheme="minorHAnsi" w:hAnsiTheme="minorHAnsi" w:cstheme="minorHAnsi"/>
                <w:bCs/>
                <w:spacing w:val="-2"/>
                <w:sz w:val="20"/>
                <w:szCs w:val="20"/>
              </w:rPr>
              <w:t>H9403097</w:t>
            </w:r>
          </w:p>
        </w:tc>
      </w:tr>
    </w:tbl>
    <w:p w:rsidR="005D7F76" w:rsidRPr="00A76E94" w:rsidRDefault="005D7F76" w:rsidP="00E562FB">
      <w:pPr>
        <w:rPr>
          <w:rFonts w:asciiTheme="minorHAnsi" w:hAnsiTheme="minorHAnsi" w:cstheme="minorHAnsi"/>
          <w:sz w:val="20"/>
          <w:szCs w:val="20"/>
        </w:rPr>
      </w:pPr>
    </w:p>
    <w:p w:rsidR="005D6C7A" w:rsidRPr="00A76E94" w:rsidRDefault="005D7F76" w:rsidP="005D7F76">
      <w:pPr>
        <w:tabs>
          <w:tab w:val="left" w:pos="1419"/>
        </w:tabs>
        <w:rPr>
          <w:rFonts w:asciiTheme="minorHAnsi" w:hAnsiTheme="minorHAnsi" w:cstheme="minorHAnsi"/>
          <w:sz w:val="20"/>
          <w:szCs w:val="20"/>
        </w:rPr>
      </w:pPr>
      <w:r w:rsidRPr="00A76E94">
        <w:rPr>
          <w:rFonts w:asciiTheme="minorHAnsi" w:hAnsiTheme="minorHAnsi" w:cstheme="minorHAnsi"/>
          <w:sz w:val="20"/>
          <w:szCs w:val="20"/>
        </w:rPr>
        <w:tab/>
      </w:r>
    </w:p>
    <w:sectPr w:rsidR="005D6C7A" w:rsidRPr="00A76E94" w:rsidSect="00C76C6F">
      <w:footerReference w:type="default" r:id="rId10"/>
      <w:pgSz w:w="12240" w:h="15840"/>
      <w:pgMar w:top="720" w:right="300" w:bottom="280" w:left="1220" w:header="720" w:footer="178" w:gutter="0"/>
      <w:cols w:space="720" w:equalWidth="0">
        <w:col w:w="107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AA8" w:rsidRDefault="00751AA8" w:rsidP="00FD4914">
      <w:r>
        <w:separator/>
      </w:r>
    </w:p>
  </w:endnote>
  <w:endnote w:type="continuationSeparator" w:id="0">
    <w:p w:rsidR="00751AA8" w:rsidRDefault="00751AA8" w:rsidP="00FD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14" w:rsidRDefault="00C76C6F" w:rsidP="00C76C6F">
    <w:pPr>
      <w:pStyle w:val="Footer"/>
      <w:jc w:val="right"/>
    </w:pPr>
    <w:r>
      <w:tab/>
    </w:r>
    <w:r w:rsidR="00FD4914">
      <w:t xml:space="preserve">Kaushal Sinha, Test Engineering </w:t>
    </w:r>
    <w:r w:rsidR="004C7521">
      <w:t xml:space="preserve">Senior </w:t>
    </w:r>
    <w:r w:rsidR="00FD4914">
      <w:t>Analyst, +91-7738717704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AA8" w:rsidRDefault="00751AA8" w:rsidP="00FD4914">
      <w:r>
        <w:separator/>
      </w:r>
    </w:p>
  </w:footnote>
  <w:footnote w:type="continuationSeparator" w:id="0">
    <w:p w:rsidR="00751AA8" w:rsidRDefault="00751AA8" w:rsidP="00FD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104EBA"/>
    <w:lvl w:ilvl="0">
      <w:numFmt w:val="bullet"/>
      <w:lvlText w:val="*"/>
      <w:lvlJc w:val="left"/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460" w:hanging="360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406" w:hanging="360"/>
      </w:pPr>
    </w:lvl>
    <w:lvl w:ilvl="2">
      <w:numFmt w:val="bullet"/>
      <w:lvlText w:val="•"/>
      <w:lvlJc w:val="left"/>
      <w:pPr>
        <w:ind w:left="2352" w:hanging="360"/>
      </w:pPr>
    </w:lvl>
    <w:lvl w:ilvl="3">
      <w:numFmt w:val="bullet"/>
      <w:lvlText w:val="•"/>
      <w:lvlJc w:val="left"/>
      <w:pPr>
        <w:ind w:left="3298" w:hanging="360"/>
      </w:pPr>
    </w:lvl>
    <w:lvl w:ilvl="4">
      <w:numFmt w:val="bullet"/>
      <w:lvlText w:val="•"/>
      <w:lvlJc w:val="left"/>
      <w:pPr>
        <w:ind w:left="4244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7082" w:hanging="360"/>
      </w:pPr>
    </w:lvl>
    <w:lvl w:ilvl="8">
      <w:numFmt w:val="bullet"/>
      <w:lvlText w:val="•"/>
      <w:lvlJc w:val="left"/>
      <w:pPr>
        <w:ind w:left="8028" w:hanging="360"/>
      </w:pPr>
    </w:lvl>
  </w:abstractNum>
  <w:abstractNum w:abstractNumId="2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97"/>
        <w:sz w:val="20"/>
        <w:szCs w:val="20"/>
      </w:rPr>
    </w:lvl>
    <w:lvl w:ilvl="1">
      <w:numFmt w:val="bullet"/>
      <w:lvlText w:val="•"/>
      <w:lvlJc w:val="left"/>
      <w:pPr>
        <w:ind w:left="1772" w:hanging="360"/>
      </w:pPr>
    </w:lvl>
    <w:lvl w:ilvl="2">
      <w:numFmt w:val="bullet"/>
      <w:lvlText w:val="•"/>
      <w:lvlJc w:val="left"/>
      <w:pPr>
        <w:ind w:left="2724" w:hanging="360"/>
      </w:pPr>
    </w:lvl>
    <w:lvl w:ilvl="3">
      <w:numFmt w:val="bullet"/>
      <w:lvlText w:val="•"/>
      <w:lvlJc w:val="left"/>
      <w:pPr>
        <w:ind w:left="3676" w:hanging="360"/>
      </w:pPr>
    </w:lvl>
    <w:lvl w:ilvl="4">
      <w:numFmt w:val="bullet"/>
      <w:lvlText w:val="•"/>
      <w:lvlJc w:val="left"/>
      <w:pPr>
        <w:ind w:left="4628" w:hanging="360"/>
      </w:pPr>
    </w:lvl>
    <w:lvl w:ilvl="5">
      <w:numFmt w:val="bullet"/>
      <w:lvlText w:val="•"/>
      <w:lvlJc w:val="left"/>
      <w:pPr>
        <w:ind w:left="5580" w:hanging="360"/>
      </w:pPr>
    </w:lvl>
    <w:lvl w:ilvl="6">
      <w:numFmt w:val="bullet"/>
      <w:lvlText w:val="•"/>
      <w:lvlJc w:val="left"/>
      <w:pPr>
        <w:ind w:left="6532" w:hanging="360"/>
      </w:pPr>
    </w:lvl>
    <w:lvl w:ilvl="7">
      <w:numFmt w:val="bullet"/>
      <w:lvlText w:val="•"/>
      <w:lvlJc w:val="left"/>
      <w:pPr>
        <w:ind w:left="7484" w:hanging="360"/>
      </w:pPr>
    </w:lvl>
    <w:lvl w:ilvl="8">
      <w:numFmt w:val="bullet"/>
      <w:lvlText w:val="•"/>
      <w:lvlJc w:val="left"/>
      <w:pPr>
        <w:ind w:left="8436" w:hanging="360"/>
      </w:pPr>
    </w:lvl>
  </w:abstractNum>
  <w:abstractNum w:abstractNumId="3" w15:restartNumberingAfterBreak="0">
    <w:nsid w:val="00000404"/>
    <w:multiLevelType w:val="multilevel"/>
    <w:tmpl w:val="00000887"/>
    <w:lvl w:ilvl="0">
      <w:numFmt w:val="bullet"/>
      <w:lvlText w:val=""/>
      <w:lvlJc w:val="left"/>
      <w:pPr>
        <w:ind w:left="423" w:hanging="423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•"/>
      <w:lvlJc w:val="left"/>
      <w:pPr>
        <w:ind w:left="971" w:hanging="423"/>
      </w:pPr>
    </w:lvl>
    <w:lvl w:ilvl="2">
      <w:numFmt w:val="bullet"/>
      <w:lvlText w:val="•"/>
      <w:lvlJc w:val="left"/>
      <w:pPr>
        <w:ind w:left="1518" w:hanging="423"/>
      </w:pPr>
    </w:lvl>
    <w:lvl w:ilvl="3">
      <w:numFmt w:val="bullet"/>
      <w:lvlText w:val="•"/>
      <w:lvlJc w:val="left"/>
      <w:pPr>
        <w:ind w:left="2065" w:hanging="423"/>
      </w:pPr>
    </w:lvl>
    <w:lvl w:ilvl="4">
      <w:numFmt w:val="bullet"/>
      <w:lvlText w:val="•"/>
      <w:lvlJc w:val="left"/>
      <w:pPr>
        <w:ind w:left="2613" w:hanging="423"/>
      </w:pPr>
    </w:lvl>
    <w:lvl w:ilvl="5">
      <w:numFmt w:val="bullet"/>
      <w:lvlText w:val="•"/>
      <w:lvlJc w:val="left"/>
      <w:pPr>
        <w:ind w:left="3160" w:hanging="423"/>
      </w:pPr>
    </w:lvl>
    <w:lvl w:ilvl="6">
      <w:numFmt w:val="bullet"/>
      <w:lvlText w:val="•"/>
      <w:lvlJc w:val="left"/>
      <w:pPr>
        <w:ind w:left="3708" w:hanging="423"/>
      </w:pPr>
    </w:lvl>
    <w:lvl w:ilvl="7">
      <w:numFmt w:val="bullet"/>
      <w:lvlText w:val="•"/>
      <w:lvlJc w:val="left"/>
      <w:pPr>
        <w:ind w:left="4255" w:hanging="423"/>
      </w:pPr>
    </w:lvl>
    <w:lvl w:ilvl="8">
      <w:numFmt w:val="bullet"/>
      <w:lvlText w:val="•"/>
      <w:lvlJc w:val="left"/>
      <w:pPr>
        <w:ind w:left="4803" w:hanging="423"/>
      </w:pPr>
    </w:lvl>
  </w:abstractNum>
  <w:abstractNum w:abstractNumId="4" w15:restartNumberingAfterBreak="0">
    <w:nsid w:val="00000405"/>
    <w:multiLevelType w:val="multilevel"/>
    <w:tmpl w:val="00000888"/>
    <w:lvl w:ilvl="0">
      <w:numFmt w:val="bullet"/>
      <w:lvlText w:val=""/>
      <w:lvlJc w:val="left"/>
      <w:pPr>
        <w:ind w:left="944" w:hanging="423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•"/>
      <w:lvlJc w:val="left"/>
      <w:pPr>
        <w:ind w:left="1492" w:hanging="423"/>
      </w:pPr>
    </w:lvl>
    <w:lvl w:ilvl="2">
      <w:numFmt w:val="bullet"/>
      <w:lvlText w:val="•"/>
      <w:lvlJc w:val="left"/>
      <w:pPr>
        <w:ind w:left="2039" w:hanging="423"/>
      </w:pPr>
    </w:lvl>
    <w:lvl w:ilvl="3">
      <w:numFmt w:val="bullet"/>
      <w:lvlText w:val="•"/>
      <w:lvlJc w:val="left"/>
      <w:pPr>
        <w:ind w:left="2586" w:hanging="423"/>
      </w:pPr>
    </w:lvl>
    <w:lvl w:ilvl="4">
      <w:numFmt w:val="bullet"/>
      <w:lvlText w:val="•"/>
      <w:lvlJc w:val="left"/>
      <w:pPr>
        <w:ind w:left="3134" w:hanging="423"/>
      </w:pPr>
    </w:lvl>
    <w:lvl w:ilvl="5">
      <w:numFmt w:val="bullet"/>
      <w:lvlText w:val="•"/>
      <w:lvlJc w:val="left"/>
      <w:pPr>
        <w:ind w:left="3681" w:hanging="423"/>
      </w:pPr>
    </w:lvl>
    <w:lvl w:ilvl="6">
      <w:numFmt w:val="bullet"/>
      <w:lvlText w:val="•"/>
      <w:lvlJc w:val="left"/>
      <w:pPr>
        <w:ind w:left="4229" w:hanging="423"/>
      </w:pPr>
    </w:lvl>
    <w:lvl w:ilvl="7">
      <w:numFmt w:val="bullet"/>
      <w:lvlText w:val="•"/>
      <w:lvlJc w:val="left"/>
      <w:pPr>
        <w:ind w:left="4776" w:hanging="423"/>
      </w:pPr>
    </w:lvl>
    <w:lvl w:ilvl="8">
      <w:numFmt w:val="bullet"/>
      <w:lvlText w:val="•"/>
      <w:lvlJc w:val="left"/>
      <w:pPr>
        <w:ind w:left="5324" w:hanging="423"/>
      </w:pPr>
    </w:lvl>
  </w:abstractNum>
  <w:abstractNum w:abstractNumId="5" w15:restartNumberingAfterBreak="0">
    <w:nsid w:val="00000406"/>
    <w:multiLevelType w:val="multilevel"/>
    <w:tmpl w:val="00000889"/>
    <w:lvl w:ilvl="0">
      <w:numFmt w:val="bullet"/>
      <w:lvlText w:val=""/>
      <w:lvlJc w:val="left"/>
      <w:pPr>
        <w:ind w:left="525" w:hanging="423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•"/>
      <w:lvlJc w:val="left"/>
      <w:pPr>
        <w:ind w:left="1078" w:hanging="423"/>
      </w:pPr>
    </w:lvl>
    <w:lvl w:ilvl="2">
      <w:numFmt w:val="bullet"/>
      <w:lvlText w:val="•"/>
      <w:lvlJc w:val="left"/>
      <w:pPr>
        <w:ind w:left="1632" w:hanging="423"/>
      </w:pPr>
    </w:lvl>
    <w:lvl w:ilvl="3">
      <w:numFmt w:val="bullet"/>
      <w:lvlText w:val="•"/>
      <w:lvlJc w:val="left"/>
      <w:pPr>
        <w:ind w:left="2186" w:hanging="423"/>
      </w:pPr>
    </w:lvl>
    <w:lvl w:ilvl="4">
      <w:numFmt w:val="bullet"/>
      <w:lvlText w:val="•"/>
      <w:lvlJc w:val="left"/>
      <w:pPr>
        <w:ind w:left="2739" w:hanging="423"/>
      </w:pPr>
    </w:lvl>
    <w:lvl w:ilvl="5">
      <w:numFmt w:val="bullet"/>
      <w:lvlText w:val="•"/>
      <w:lvlJc w:val="left"/>
      <w:pPr>
        <w:ind w:left="3293" w:hanging="423"/>
      </w:pPr>
    </w:lvl>
    <w:lvl w:ilvl="6">
      <w:numFmt w:val="bullet"/>
      <w:lvlText w:val="•"/>
      <w:lvlJc w:val="left"/>
      <w:pPr>
        <w:ind w:left="3847" w:hanging="423"/>
      </w:pPr>
    </w:lvl>
    <w:lvl w:ilvl="7">
      <w:numFmt w:val="bullet"/>
      <w:lvlText w:val="•"/>
      <w:lvlJc w:val="left"/>
      <w:pPr>
        <w:ind w:left="4400" w:hanging="423"/>
      </w:pPr>
    </w:lvl>
    <w:lvl w:ilvl="8">
      <w:numFmt w:val="bullet"/>
      <w:lvlText w:val="•"/>
      <w:lvlJc w:val="left"/>
      <w:pPr>
        <w:ind w:left="4954" w:hanging="423"/>
      </w:pPr>
    </w:lvl>
  </w:abstractNum>
  <w:abstractNum w:abstractNumId="6" w15:restartNumberingAfterBreak="0">
    <w:nsid w:val="00000407"/>
    <w:multiLevelType w:val="multilevel"/>
    <w:tmpl w:val="0000088A"/>
    <w:lvl w:ilvl="0">
      <w:numFmt w:val="bullet"/>
      <w:lvlText w:val=""/>
      <w:lvlJc w:val="left"/>
      <w:pPr>
        <w:ind w:left="882" w:hanging="360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•"/>
      <w:lvlJc w:val="left"/>
      <w:pPr>
        <w:ind w:left="1435" w:hanging="360"/>
      </w:pPr>
    </w:lvl>
    <w:lvl w:ilvl="2">
      <w:numFmt w:val="bullet"/>
      <w:lvlText w:val="•"/>
      <w:lvlJc w:val="left"/>
      <w:pPr>
        <w:ind w:left="1989" w:hanging="360"/>
      </w:pPr>
    </w:lvl>
    <w:lvl w:ilvl="3">
      <w:numFmt w:val="bullet"/>
      <w:lvlText w:val="•"/>
      <w:lvlJc w:val="left"/>
      <w:pPr>
        <w:ind w:left="2543" w:hanging="360"/>
      </w:pPr>
    </w:lvl>
    <w:lvl w:ilvl="4">
      <w:numFmt w:val="bullet"/>
      <w:lvlText w:val="•"/>
      <w:lvlJc w:val="left"/>
      <w:pPr>
        <w:ind w:left="3096" w:hanging="360"/>
      </w:pPr>
    </w:lvl>
    <w:lvl w:ilvl="5">
      <w:numFmt w:val="bullet"/>
      <w:lvlText w:val="•"/>
      <w:lvlJc w:val="left"/>
      <w:pPr>
        <w:ind w:left="3650" w:hanging="360"/>
      </w:pPr>
    </w:lvl>
    <w:lvl w:ilvl="6">
      <w:numFmt w:val="bullet"/>
      <w:lvlText w:val="•"/>
      <w:lvlJc w:val="left"/>
      <w:pPr>
        <w:ind w:left="4204" w:hanging="360"/>
      </w:pPr>
    </w:lvl>
    <w:lvl w:ilvl="7">
      <w:numFmt w:val="bullet"/>
      <w:lvlText w:val="•"/>
      <w:lvlJc w:val="left"/>
      <w:pPr>
        <w:ind w:left="4757" w:hanging="360"/>
      </w:pPr>
    </w:lvl>
    <w:lvl w:ilvl="8">
      <w:numFmt w:val="bullet"/>
      <w:lvlText w:val="•"/>
      <w:lvlJc w:val="left"/>
      <w:pPr>
        <w:ind w:left="5311" w:hanging="360"/>
      </w:pPr>
    </w:lvl>
  </w:abstractNum>
  <w:abstractNum w:abstractNumId="7" w15:restartNumberingAfterBreak="0">
    <w:nsid w:val="00000408"/>
    <w:multiLevelType w:val="multilevel"/>
    <w:tmpl w:val="0000088B"/>
    <w:lvl w:ilvl="0">
      <w:numFmt w:val="bullet"/>
      <w:lvlText w:val=""/>
      <w:lvlJc w:val="left"/>
      <w:pPr>
        <w:ind w:left="882" w:hanging="360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•"/>
      <w:lvlJc w:val="left"/>
      <w:pPr>
        <w:ind w:left="1435" w:hanging="360"/>
      </w:pPr>
    </w:lvl>
    <w:lvl w:ilvl="2">
      <w:numFmt w:val="bullet"/>
      <w:lvlText w:val="•"/>
      <w:lvlJc w:val="left"/>
      <w:pPr>
        <w:ind w:left="1989" w:hanging="360"/>
      </w:pPr>
    </w:lvl>
    <w:lvl w:ilvl="3">
      <w:numFmt w:val="bullet"/>
      <w:lvlText w:val="•"/>
      <w:lvlJc w:val="left"/>
      <w:pPr>
        <w:ind w:left="2543" w:hanging="360"/>
      </w:pPr>
    </w:lvl>
    <w:lvl w:ilvl="4">
      <w:numFmt w:val="bullet"/>
      <w:lvlText w:val="•"/>
      <w:lvlJc w:val="left"/>
      <w:pPr>
        <w:ind w:left="3096" w:hanging="360"/>
      </w:pPr>
    </w:lvl>
    <w:lvl w:ilvl="5">
      <w:numFmt w:val="bullet"/>
      <w:lvlText w:val="•"/>
      <w:lvlJc w:val="left"/>
      <w:pPr>
        <w:ind w:left="3650" w:hanging="360"/>
      </w:pPr>
    </w:lvl>
    <w:lvl w:ilvl="6">
      <w:numFmt w:val="bullet"/>
      <w:lvlText w:val="•"/>
      <w:lvlJc w:val="left"/>
      <w:pPr>
        <w:ind w:left="4204" w:hanging="360"/>
      </w:pPr>
    </w:lvl>
    <w:lvl w:ilvl="7">
      <w:numFmt w:val="bullet"/>
      <w:lvlText w:val="•"/>
      <w:lvlJc w:val="left"/>
      <w:pPr>
        <w:ind w:left="4757" w:hanging="360"/>
      </w:pPr>
    </w:lvl>
    <w:lvl w:ilvl="8">
      <w:numFmt w:val="bullet"/>
      <w:lvlText w:val="•"/>
      <w:lvlJc w:val="left"/>
      <w:pPr>
        <w:ind w:left="5311" w:hanging="360"/>
      </w:pPr>
    </w:lvl>
  </w:abstractNum>
  <w:abstractNum w:abstractNumId="8" w15:restartNumberingAfterBreak="0">
    <w:nsid w:val="00000409"/>
    <w:multiLevelType w:val="multilevel"/>
    <w:tmpl w:val="0000088C"/>
    <w:lvl w:ilvl="0">
      <w:numFmt w:val="bullet"/>
      <w:lvlText w:val=""/>
      <w:lvlJc w:val="left"/>
      <w:pPr>
        <w:ind w:left="882" w:hanging="360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•"/>
      <w:lvlJc w:val="left"/>
      <w:pPr>
        <w:ind w:left="1435" w:hanging="360"/>
      </w:pPr>
    </w:lvl>
    <w:lvl w:ilvl="2">
      <w:numFmt w:val="bullet"/>
      <w:lvlText w:val="•"/>
      <w:lvlJc w:val="left"/>
      <w:pPr>
        <w:ind w:left="1989" w:hanging="360"/>
      </w:pPr>
    </w:lvl>
    <w:lvl w:ilvl="3">
      <w:numFmt w:val="bullet"/>
      <w:lvlText w:val="•"/>
      <w:lvlJc w:val="left"/>
      <w:pPr>
        <w:ind w:left="2543" w:hanging="360"/>
      </w:pPr>
    </w:lvl>
    <w:lvl w:ilvl="4">
      <w:numFmt w:val="bullet"/>
      <w:lvlText w:val="•"/>
      <w:lvlJc w:val="left"/>
      <w:pPr>
        <w:ind w:left="3096" w:hanging="360"/>
      </w:pPr>
    </w:lvl>
    <w:lvl w:ilvl="5">
      <w:numFmt w:val="bullet"/>
      <w:lvlText w:val="•"/>
      <w:lvlJc w:val="left"/>
      <w:pPr>
        <w:ind w:left="3650" w:hanging="360"/>
      </w:pPr>
    </w:lvl>
    <w:lvl w:ilvl="6">
      <w:numFmt w:val="bullet"/>
      <w:lvlText w:val="•"/>
      <w:lvlJc w:val="left"/>
      <w:pPr>
        <w:ind w:left="4204" w:hanging="360"/>
      </w:pPr>
    </w:lvl>
    <w:lvl w:ilvl="7">
      <w:numFmt w:val="bullet"/>
      <w:lvlText w:val="•"/>
      <w:lvlJc w:val="left"/>
      <w:pPr>
        <w:ind w:left="4757" w:hanging="360"/>
      </w:pPr>
    </w:lvl>
    <w:lvl w:ilvl="8">
      <w:numFmt w:val="bullet"/>
      <w:lvlText w:val="•"/>
      <w:lvlJc w:val="left"/>
      <w:pPr>
        <w:ind w:left="5311" w:hanging="360"/>
      </w:pPr>
    </w:lvl>
  </w:abstractNum>
  <w:abstractNum w:abstractNumId="9" w15:restartNumberingAfterBreak="0">
    <w:nsid w:val="112F7C63"/>
    <w:multiLevelType w:val="hybridMultilevel"/>
    <w:tmpl w:val="87A42A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20716A"/>
    <w:multiLevelType w:val="multilevel"/>
    <w:tmpl w:val="736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45B2C"/>
    <w:multiLevelType w:val="hybridMultilevel"/>
    <w:tmpl w:val="BD307F20"/>
    <w:lvl w:ilvl="0" w:tplc="00000005">
      <w:start w:val="1"/>
      <w:numFmt w:val="bullet"/>
      <w:lvlText w:val=""/>
      <w:lvlJc w:val="left"/>
      <w:pPr>
        <w:ind w:left="1081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 w15:restartNumberingAfterBreak="0">
    <w:nsid w:val="311A6DB6"/>
    <w:multiLevelType w:val="hybridMultilevel"/>
    <w:tmpl w:val="305CA144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F6F52"/>
    <w:multiLevelType w:val="hybridMultilevel"/>
    <w:tmpl w:val="A606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1543D"/>
    <w:multiLevelType w:val="hybridMultilevel"/>
    <w:tmpl w:val="F6C4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B072D"/>
    <w:multiLevelType w:val="hybridMultilevel"/>
    <w:tmpl w:val="0A2C8974"/>
    <w:lvl w:ilvl="0" w:tplc="0000000A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22"/>
        <w:szCs w:val="22"/>
        <w:lang w:val="en-I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E279D"/>
    <w:multiLevelType w:val="hybridMultilevel"/>
    <w:tmpl w:val="BA9EB558"/>
    <w:lvl w:ilvl="0" w:tplc="04090005">
      <w:start w:val="1"/>
      <w:numFmt w:val="bullet"/>
      <w:lvlText w:val=""/>
      <w:lvlJc w:val="left"/>
      <w:pPr>
        <w:tabs>
          <w:tab w:val="num" w:pos="722"/>
        </w:tabs>
        <w:ind w:left="72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2"/>
        </w:tabs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2"/>
        </w:tabs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2"/>
        </w:tabs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2"/>
        </w:tabs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7BEA1BB9"/>
    <w:multiLevelType w:val="hybridMultilevel"/>
    <w:tmpl w:val="9318A9F6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7"/>
  </w:num>
  <w:num w:numId="10">
    <w:abstractNumId w:val="9"/>
  </w:num>
  <w:num w:numId="11">
    <w:abstractNumId w:val="11"/>
  </w:num>
  <w:num w:numId="12">
    <w:abstractNumId w:val="16"/>
  </w:num>
  <w:num w:numId="13">
    <w:abstractNumId w:val="12"/>
  </w:num>
  <w:num w:numId="14">
    <w:abstractNumId w:val="15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71"/>
    <w:rsid w:val="00014011"/>
    <w:rsid w:val="00037024"/>
    <w:rsid w:val="0005061F"/>
    <w:rsid w:val="0006316E"/>
    <w:rsid w:val="00080155"/>
    <w:rsid w:val="00081230"/>
    <w:rsid w:val="00092A27"/>
    <w:rsid w:val="00094FD9"/>
    <w:rsid w:val="000B3925"/>
    <w:rsid w:val="000E0B8F"/>
    <w:rsid w:val="000F676D"/>
    <w:rsid w:val="001131BF"/>
    <w:rsid w:val="0011573E"/>
    <w:rsid w:val="0012135E"/>
    <w:rsid w:val="00135C21"/>
    <w:rsid w:val="00137E9B"/>
    <w:rsid w:val="00156E28"/>
    <w:rsid w:val="001630B8"/>
    <w:rsid w:val="0016737A"/>
    <w:rsid w:val="0017107A"/>
    <w:rsid w:val="00175A2F"/>
    <w:rsid w:val="00187F95"/>
    <w:rsid w:val="001B1F35"/>
    <w:rsid w:val="001B21CF"/>
    <w:rsid w:val="001B345D"/>
    <w:rsid w:val="001D47B0"/>
    <w:rsid w:val="001F05F0"/>
    <w:rsid w:val="00213525"/>
    <w:rsid w:val="00237D57"/>
    <w:rsid w:val="00251847"/>
    <w:rsid w:val="00265D81"/>
    <w:rsid w:val="00265E60"/>
    <w:rsid w:val="00265F69"/>
    <w:rsid w:val="00290393"/>
    <w:rsid w:val="0029199F"/>
    <w:rsid w:val="002A1F88"/>
    <w:rsid w:val="002A3005"/>
    <w:rsid w:val="002D7C8F"/>
    <w:rsid w:val="002E3269"/>
    <w:rsid w:val="002F362B"/>
    <w:rsid w:val="00324222"/>
    <w:rsid w:val="00342DC0"/>
    <w:rsid w:val="003672ED"/>
    <w:rsid w:val="0037707C"/>
    <w:rsid w:val="003944A7"/>
    <w:rsid w:val="003D7329"/>
    <w:rsid w:val="003E3174"/>
    <w:rsid w:val="003F63AD"/>
    <w:rsid w:val="00447ECB"/>
    <w:rsid w:val="004707BE"/>
    <w:rsid w:val="00477A0A"/>
    <w:rsid w:val="004846B7"/>
    <w:rsid w:val="0048670D"/>
    <w:rsid w:val="00493225"/>
    <w:rsid w:val="00496DE7"/>
    <w:rsid w:val="004A6562"/>
    <w:rsid w:val="004C7521"/>
    <w:rsid w:val="004D0EBC"/>
    <w:rsid w:val="004D4BBB"/>
    <w:rsid w:val="004F120D"/>
    <w:rsid w:val="0050139D"/>
    <w:rsid w:val="00506826"/>
    <w:rsid w:val="00510BC7"/>
    <w:rsid w:val="00534DBD"/>
    <w:rsid w:val="00544A2A"/>
    <w:rsid w:val="00547B11"/>
    <w:rsid w:val="005647FC"/>
    <w:rsid w:val="00565371"/>
    <w:rsid w:val="005875DA"/>
    <w:rsid w:val="0059304A"/>
    <w:rsid w:val="00597767"/>
    <w:rsid w:val="005A75AC"/>
    <w:rsid w:val="005B544E"/>
    <w:rsid w:val="005D6C7A"/>
    <w:rsid w:val="005D7F76"/>
    <w:rsid w:val="005F2868"/>
    <w:rsid w:val="005F3489"/>
    <w:rsid w:val="005F7DBD"/>
    <w:rsid w:val="00620AAA"/>
    <w:rsid w:val="0068186B"/>
    <w:rsid w:val="00683811"/>
    <w:rsid w:val="00685B26"/>
    <w:rsid w:val="0069204B"/>
    <w:rsid w:val="00692F24"/>
    <w:rsid w:val="00693373"/>
    <w:rsid w:val="00694067"/>
    <w:rsid w:val="006D2FE6"/>
    <w:rsid w:val="006E18E9"/>
    <w:rsid w:val="006E2770"/>
    <w:rsid w:val="006E4725"/>
    <w:rsid w:val="006F5079"/>
    <w:rsid w:val="006F691E"/>
    <w:rsid w:val="007121F5"/>
    <w:rsid w:val="0071477E"/>
    <w:rsid w:val="00751AA8"/>
    <w:rsid w:val="00753684"/>
    <w:rsid w:val="0075552F"/>
    <w:rsid w:val="00774192"/>
    <w:rsid w:val="00780F8E"/>
    <w:rsid w:val="007858A9"/>
    <w:rsid w:val="007A480C"/>
    <w:rsid w:val="007C3D71"/>
    <w:rsid w:val="007D1BE7"/>
    <w:rsid w:val="007D243F"/>
    <w:rsid w:val="007D6181"/>
    <w:rsid w:val="007D72B9"/>
    <w:rsid w:val="007E29D1"/>
    <w:rsid w:val="007E5BA5"/>
    <w:rsid w:val="007F1EEA"/>
    <w:rsid w:val="00810788"/>
    <w:rsid w:val="00810D28"/>
    <w:rsid w:val="00831042"/>
    <w:rsid w:val="00835A12"/>
    <w:rsid w:val="008412C8"/>
    <w:rsid w:val="008561A1"/>
    <w:rsid w:val="0087255E"/>
    <w:rsid w:val="00873DBB"/>
    <w:rsid w:val="008C3CA7"/>
    <w:rsid w:val="008C5481"/>
    <w:rsid w:val="008F040D"/>
    <w:rsid w:val="0091507C"/>
    <w:rsid w:val="00916353"/>
    <w:rsid w:val="00980F8B"/>
    <w:rsid w:val="009817A7"/>
    <w:rsid w:val="00994649"/>
    <w:rsid w:val="009A06B9"/>
    <w:rsid w:val="009B0B0B"/>
    <w:rsid w:val="009C3A4B"/>
    <w:rsid w:val="009D4396"/>
    <w:rsid w:val="009E1952"/>
    <w:rsid w:val="009F39DD"/>
    <w:rsid w:val="00A10C25"/>
    <w:rsid w:val="00A45745"/>
    <w:rsid w:val="00A61155"/>
    <w:rsid w:val="00A73DC5"/>
    <w:rsid w:val="00A76E94"/>
    <w:rsid w:val="00A839FE"/>
    <w:rsid w:val="00AB70DC"/>
    <w:rsid w:val="00AE3081"/>
    <w:rsid w:val="00AF2476"/>
    <w:rsid w:val="00AF7AD2"/>
    <w:rsid w:val="00B04D08"/>
    <w:rsid w:val="00B6428D"/>
    <w:rsid w:val="00B64B4D"/>
    <w:rsid w:val="00B81445"/>
    <w:rsid w:val="00B87B7D"/>
    <w:rsid w:val="00B97DC5"/>
    <w:rsid w:val="00BA66AC"/>
    <w:rsid w:val="00BA7EAE"/>
    <w:rsid w:val="00BC24C1"/>
    <w:rsid w:val="00BD2E38"/>
    <w:rsid w:val="00BD3964"/>
    <w:rsid w:val="00BD3BBA"/>
    <w:rsid w:val="00BD4E4E"/>
    <w:rsid w:val="00C0398C"/>
    <w:rsid w:val="00C15AE4"/>
    <w:rsid w:val="00C25DD0"/>
    <w:rsid w:val="00C5003E"/>
    <w:rsid w:val="00C54E16"/>
    <w:rsid w:val="00C76C6F"/>
    <w:rsid w:val="00CA2887"/>
    <w:rsid w:val="00CB2902"/>
    <w:rsid w:val="00CC57F9"/>
    <w:rsid w:val="00CD1242"/>
    <w:rsid w:val="00CD149A"/>
    <w:rsid w:val="00CD218A"/>
    <w:rsid w:val="00CE14BB"/>
    <w:rsid w:val="00D1163C"/>
    <w:rsid w:val="00D21B7F"/>
    <w:rsid w:val="00D309BC"/>
    <w:rsid w:val="00D41C2C"/>
    <w:rsid w:val="00D764FA"/>
    <w:rsid w:val="00D76D32"/>
    <w:rsid w:val="00D82576"/>
    <w:rsid w:val="00D87190"/>
    <w:rsid w:val="00D96232"/>
    <w:rsid w:val="00DA05B0"/>
    <w:rsid w:val="00DC3F5C"/>
    <w:rsid w:val="00DC7ACF"/>
    <w:rsid w:val="00DD4C7F"/>
    <w:rsid w:val="00DE44CF"/>
    <w:rsid w:val="00DE7BE1"/>
    <w:rsid w:val="00DF5F67"/>
    <w:rsid w:val="00E03E10"/>
    <w:rsid w:val="00E06C00"/>
    <w:rsid w:val="00E23A35"/>
    <w:rsid w:val="00E24328"/>
    <w:rsid w:val="00E3437A"/>
    <w:rsid w:val="00E40376"/>
    <w:rsid w:val="00E53295"/>
    <w:rsid w:val="00E542C3"/>
    <w:rsid w:val="00E562FB"/>
    <w:rsid w:val="00E56D5D"/>
    <w:rsid w:val="00E6034E"/>
    <w:rsid w:val="00E63468"/>
    <w:rsid w:val="00E87E3F"/>
    <w:rsid w:val="00E918B3"/>
    <w:rsid w:val="00E93FC0"/>
    <w:rsid w:val="00E95B0E"/>
    <w:rsid w:val="00E97DF8"/>
    <w:rsid w:val="00EB6E3F"/>
    <w:rsid w:val="00EC39B3"/>
    <w:rsid w:val="00EF1A93"/>
    <w:rsid w:val="00F0608A"/>
    <w:rsid w:val="00F2152B"/>
    <w:rsid w:val="00F225B2"/>
    <w:rsid w:val="00F361E1"/>
    <w:rsid w:val="00F41488"/>
    <w:rsid w:val="00F43AE3"/>
    <w:rsid w:val="00F475A3"/>
    <w:rsid w:val="00F50A04"/>
    <w:rsid w:val="00F54105"/>
    <w:rsid w:val="00F60131"/>
    <w:rsid w:val="00F62D4A"/>
    <w:rsid w:val="00F81755"/>
    <w:rsid w:val="00F85FA6"/>
    <w:rsid w:val="00F86AA0"/>
    <w:rsid w:val="00FA3D84"/>
    <w:rsid w:val="00FB0DAC"/>
    <w:rsid w:val="00F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6A158"/>
  <w15:docId w15:val="{9325BB57-8F52-4533-B263-3BEC7FE2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403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E40376"/>
    <w:pPr>
      <w:ind w:left="100"/>
      <w:outlineLvl w:val="0"/>
    </w:pPr>
    <w:rPr>
      <w:rFonts w:ascii="Verdana" w:hAnsi="Verdana" w:cs="Verdana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3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0376"/>
    <w:pPr>
      <w:ind w:left="882" w:hanging="360"/>
    </w:pPr>
    <w:rPr>
      <w:rFonts w:ascii="Verdana" w:hAnsi="Verdana" w:cs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40376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37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rsid w:val="00E40376"/>
  </w:style>
  <w:style w:type="paragraph" w:customStyle="1" w:styleId="TableParagraph">
    <w:name w:val="Table Paragraph"/>
    <w:basedOn w:val="Normal"/>
    <w:uiPriority w:val="1"/>
    <w:qFormat/>
    <w:rsid w:val="00E40376"/>
  </w:style>
  <w:style w:type="character" w:styleId="Hyperlink">
    <w:name w:val="Hyperlink"/>
    <w:basedOn w:val="DefaultParagraphFont"/>
    <w:uiPriority w:val="99"/>
    <w:unhideWhenUsed/>
    <w:rsid w:val="00916353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1F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1F88"/>
    <w:rPr>
      <w:rFonts w:ascii="Times New Roman" w:hAnsi="Times New Roman" w:cs="Times New Roman"/>
      <w:sz w:val="16"/>
      <w:szCs w:val="16"/>
    </w:rPr>
  </w:style>
  <w:style w:type="paragraph" w:customStyle="1" w:styleId="ListStyle">
    <w:name w:val="ListStyle"/>
    <w:rsid w:val="008561A1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IN" w:eastAsia="zh-CN"/>
    </w:rPr>
  </w:style>
  <w:style w:type="table" w:styleId="TableGrid">
    <w:name w:val="Table Grid"/>
    <w:basedOn w:val="TableNormal"/>
    <w:uiPriority w:val="59"/>
    <w:rsid w:val="0068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91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4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914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70DC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D4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6E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aushal.kenedysinha@accen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472BD-3BAA-4536-8B40-A0299518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Jha, Avtar</dc:creator>
  <cp:lastModifiedBy>Kenedysinha, Kaushal</cp:lastModifiedBy>
  <cp:revision>58</cp:revision>
  <cp:lastPrinted>2016-11-13T08:31:00Z</cp:lastPrinted>
  <dcterms:created xsi:type="dcterms:W3CDTF">2017-12-07T17:59:00Z</dcterms:created>
  <dcterms:modified xsi:type="dcterms:W3CDTF">2018-01-09T07:55:00Z</dcterms:modified>
</cp:coreProperties>
</file>